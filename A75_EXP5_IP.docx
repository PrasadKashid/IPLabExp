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8ED7F8" w14:textId="77777777" w:rsidR="002A52AE" w:rsidRDefault="002A52AE">
      <w:pPr>
        <w:spacing w:line="279" w:lineRule="exact"/>
        <w:rPr>
          <w:rFonts w:ascii="Times New Roman" w:eastAsia="Times New Roman" w:hAnsi="Times New Roman"/>
          <w:sz w:val="24"/>
        </w:rPr>
      </w:pPr>
      <w:bookmarkStart w:id="0" w:name="page1"/>
      <w:bookmarkEnd w:id="0"/>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firstRow="1" w:lastRow="1" w:firstColumn="1" w:lastColumn="1" w:noHBand="0" w:noVBand="0"/>
      </w:tblPr>
      <w:tblGrid>
        <w:gridCol w:w="4508"/>
        <w:gridCol w:w="4508"/>
      </w:tblGrid>
      <w:tr w:rsidR="00EA0360" w14:paraId="22C03923" w14:textId="77777777">
        <w:tblPrEx>
          <w:tblCellMar>
            <w:top w:w="0" w:type="dxa"/>
            <w:bottom w:w="0" w:type="dxa"/>
          </w:tblCellMar>
        </w:tblPrEx>
        <w:trPr>
          <w:trHeight w:val="362"/>
        </w:trPr>
        <w:tc>
          <w:tcPr>
            <w:tcW w:w="4508" w:type="dxa"/>
          </w:tcPr>
          <w:p w14:paraId="7B003D5A" w14:textId="77777777" w:rsidR="00EA0360" w:rsidRDefault="00EA0360">
            <w:pPr>
              <w:pStyle w:val="TableParagraph"/>
              <w:spacing w:line="343" w:lineRule="exact"/>
              <w:ind w:left="105"/>
              <w:rPr>
                <w:sz w:val="32"/>
              </w:rPr>
            </w:pPr>
            <w:r>
              <w:rPr>
                <w:sz w:val="32"/>
              </w:rPr>
              <w:t>Roll No</w:t>
            </w:r>
          </w:p>
        </w:tc>
        <w:tc>
          <w:tcPr>
            <w:tcW w:w="4508" w:type="dxa"/>
          </w:tcPr>
          <w:p w14:paraId="533E93FD" w14:textId="77777777" w:rsidR="00EA0360" w:rsidRDefault="00EA0360">
            <w:pPr>
              <w:pStyle w:val="TableParagraph"/>
              <w:rPr>
                <w:sz w:val="26"/>
              </w:rPr>
            </w:pPr>
            <w:r>
              <w:rPr>
                <w:sz w:val="26"/>
              </w:rPr>
              <w:t xml:space="preserve">  A-75</w:t>
            </w:r>
          </w:p>
        </w:tc>
      </w:tr>
      <w:tr w:rsidR="00EA0360" w14:paraId="5AD03848" w14:textId="77777777">
        <w:tblPrEx>
          <w:tblCellMar>
            <w:top w:w="0" w:type="dxa"/>
            <w:bottom w:w="0" w:type="dxa"/>
          </w:tblCellMar>
        </w:tblPrEx>
        <w:trPr>
          <w:trHeight w:val="362"/>
        </w:trPr>
        <w:tc>
          <w:tcPr>
            <w:tcW w:w="4508" w:type="dxa"/>
          </w:tcPr>
          <w:p w14:paraId="435CC097" w14:textId="77777777" w:rsidR="00EA0360" w:rsidRDefault="00EA0360">
            <w:pPr>
              <w:pStyle w:val="TableParagraph"/>
              <w:spacing w:line="343" w:lineRule="exact"/>
              <w:ind w:left="105"/>
              <w:rPr>
                <w:sz w:val="32"/>
              </w:rPr>
            </w:pPr>
            <w:r>
              <w:rPr>
                <w:sz w:val="32"/>
              </w:rPr>
              <w:t>Student Name</w:t>
            </w:r>
          </w:p>
        </w:tc>
        <w:tc>
          <w:tcPr>
            <w:tcW w:w="4508" w:type="dxa"/>
          </w:tcPr>
          <w:p w14:paraId="585548A1" w14:textId="77777777" w:rsidR="00EA0360" w:rsidRDefault="00EA0360">
            <w:pPr>
              <w:pStyle w:val="TableParagraph"/>
              <w:rPr>
                <w:sz w:val="26"/>
              </w:rPr>
            </w:pPr>
            <w:r>
              <w:rPr>
                <w:sz w:val="26"/>
              </w:rPr>
              <w:t xml:space="preserve">  Prasad Kashid</w:t>
            </w:r>
          </w:p>
        </w:tc>
      </w:tr>
      <w:tr w:rsidR="00EA0360" w14:paraId="38A352A7" w14:textId="77777777">
        <w:tblPrEx>
          <w:tblCellMar>
            <w:top w:w="0" w:type="dxa"/>
            <w:bottom w:w="0" w:type="dxa"/>
          </w:tblCellMar>
        </w:tblPrEx>
        <w:trPr>
          <w:trHeight w:val="362"/>
        </w:trPr>
        <w:tc>
          <w:tcPr>
            <w:tcW w:w="4508" w:type="dxa"/>
          </w:tcPr>
          <w:p w14:paraId="010BFC4D" w14:textId="77777777" w:rsidR="00EA0360" w:rsidRDefault="00EA0360">
            <w:pPr>
              <w:pStyle w:val="TableParagraph"/>
              <w:spacing w:line="343" w:lineRule="exact"/>
              <w:ind w:left="105"/>
              <w:rPr>
                <w:sz w:val="32"/>
              </w:rPr>
            </w:pPr>
            <w:r>
              <w:rPr>
                <w:sz w:val="32"/>
              </w:rPr>
              <w:t>Subject</w:t>
            </w:r>
          </w:p>
        </w:tc>
        <w:tc>
          <w:tcPr>
            <w:tcW w:w="4508" w:type="dxa"/>
          </w:tcPr>
          <w:p w14:paraId="43DAB6CB" w14:textId="77777777" w:rsidR="00EA0360" w:rsidRDefault="00EA0360">
            <w:pPr>
              <w:pStyle w:val="TableParagraph"/>
              <w:rPr>
                <w:sz w:val="26"/>
              </w:rPr>
            </w:pPr>
            <w:r>
              <w:rPr>
                <w:sz w:val="26"/>
              </w:rPr>
              <w:t xml:space="preserve">  IP</w:t>
            </w:r>
          </w:p>
        </w:tc>
      </w:tr>
      <w:tr w:rsidR="00EA0360" w14:paraId="3283D8FA" w14:textId="77777777">
        <w:tblPrEx>
          <w:tblCellMar>
            <w:top w:w="0" w:type="dxa"/>
            <w:bottom w:w="0" w:type="dxa"/>
          </w:tblCellMar>
        </w:tblPrEx>
        <w:trPr>
          <w:trHeight w:val="362"/>
        </w:trPr>
        <w:tc>
          <w:tcPr>
            <w:tcW w:w="4508" w:type="dxa"/>
          </w:tcPr>
          <w:p w14:paraId="6CA6ABDA" w14:textId="77777777" w:rsidR="00EA0360" w:rsidRDefault="00EA0360">
            <w:pPr>
              <w:pStyle w:val="TableParagraph"/>
              <w:spacing w:line="343" w:lineRule="exact"/>
              <w:ind w:left="105"/>
              <w:rPr>
                <w:sz w:val="32"/>
              </w:rPr>
            </w:pPr>
            <w:r>
              <w:rPr>
                <w:sz w:val="32"/>
              </w:rPr>
              <w:t>Date of Experiment</w:t>
            </w:r>
          </w:p>
        </w:tc>
        <w:tc>
          <w:tcPr>
            <w:tcW w:w="4508" w:type="dxa"/>
          </w:tcPr>
          <w:p w14:paraId="511BCC92" w14:textId="77777777" w:rsidR="00EA0360" w:rsidRDefault="00EA0360">
            <w:pPr>
              <w:pStyle w:val="TableParagraph"/>
              <w:rPr>
                <w:sz w:val="26"/>
              </w:rPr>
            </w:pPr>
          </w:p>
        </w:tc>
      </w:tr>
      <w:tr w:rsidR="00EA0360" w14:paraId="566BFBAC" w14:textId="77777777">
        <w:tblPrEx>
          <w:tblCellMar>
            <w:top w:w="0" w:type="dxa"/>
            <w:bottom w:w="0" w:type="dxa"/>
          </w:tblCellMar>
        </w:tblPrEx>
        <w:trPr>
          <w:trHeight w:val="362"/>
        </w:trPr>
        <w:tc>
          <w:tcPr>
            <w:tcW w:w="4508" w:type="dxa"/>
          </w:tcPr>
          <w:p w14:paraId="0727C3CB" w14:textId="77777777" w:rsidR="00EA0360" w:rsidRDefault="00EA0360">
            <w:pPr>
              <w:pStyle w:val="TableParagraph"/>
              <w:spacing w:line="343" w:lineRule="exact"/>
              <w:ind w:left="105"/>
              <w:rPr>
                <w:sz w:val="32"/>
              </w:rPr>
            </w:pPr>
            <w:r>
              <w:rPr>
                <w:sz w:val="32"/>
              </w:rPr>
              <w:t>Date of Submission</w:t>
            </w:r>
          </w:p>
        </w:tc>
        <w:tc>
          <w:tcPr>
            <w:tcW w:w="4508" w:type="dxa"/>
          </w:tcPr>
          <w:p w14:paraId="1B8EF57A" w14:textId="77777777" w:rsidR="00EA0360" w:rsidRDefault="00EA0360">
            <w:pPr>
              <w:pStyle w:val="TableParagraph"/>
              <w:rPr>
                <w:sz w:val="26"/>
              </w:rPr>
            </w:pPr>
          </w:p>
        </w:tc>
      </w:tr>
    </w:tbl>
    <w:p w14:paraId="07A2D1BA" w14:textId="77777777" w:rsidR="002A52AE" w:rsidRDefault="002A52AE">
      <w:pPr>
        <w:spacing w:line="200" w:lineRule="exact"/>
        <w:rPr>
          <w:rFonts w:ascii="Times New Roman" w:eastAsia="Times New Roman" w:hAnsi="Times New Roman"/>
          <w:sz w:val="24"/>
        </w:rPr>
      </w:pPr>
    </w:p>
    <w:p w14:paraId="0C5470B0" w14:textId="77777777" w:rsidR="002A52AE" w:rsidRDefault="002A52AE">
      <w:pPr>
        <w:spacing w:line="307" w:lineRule="exact"/>
        <w:rPr>
          <w:rFonts w:ascii="Times New Roman" w:eastAsia="Times New Roman" w:hAnsi="Times New Roman"/>
          <w:sz w:val="24"/>
        </w:rPr>
      </w:pPr>
    </w:p>
    <w:p w14:paraId="1E73D88C" w14:textId="77777777" w:rsidR="002A52AE" w:rsidRDefault="002A52AE">
      <w:pPr>
        <w:spacing w:line="0" w:lineRule="atLeast"/>
        <w:jc w:val="center"/>
        <w:rPr>
          <w:b/>
          <w:sz w:val="28"/>
          <w:u w:val="single"/>
        </w:rPr>
      </w:pPr>
      <w:r>
        <w:rPr>
          <w:b/>
          <w:sz w:val="28"/>
          <w:u w:val="single"/>
        </w:rPr>
        <w:t>EXPERIMENT NO. 5</w:t>
      </w:r>
    </w:p>
    <w:p w14:paraId="5D4726B5" w14:textId="77777777" w:rsidR="002A52AE" w:rsidRDefault="002A52AE">
      <w:pPr>
        <w:spacing w:line="200" w:lineRule="exact"/>
        <w:rPr>
          <w:rFonts w:ascii="Times New Roman" w:eastAsia="Times New Roman" w:hAnsi="Times New Roman"/>
          <w:sz w:val="24"/>
        </w:rPr>
      </w:pPr>
    </w:p>
    <w:p w14:paraId="0DA4E245" w14:textId="77777777" w:rsidR="002A52AE" w:rsidRDefault="002A52AE">
      <w:pPr>
        <w:spacing w:line="200" w:lineRule="exact"/>
        <w:rPr>
          <w:rFonts w:ascii="Times New Roman" w:eastAsia="Times New Roman" w:hAnsi="Times New Roman"/>
          <w:sz w:val="24"/>
        </w:rPr>
      </w:pPr>
    </w:p>
    <w:p w14:paraId="098935DB" w14:textId="77777777" w:rsidR="002A52AE" w:rsidRDefault="002A52AE">
      <w:pPr>
        <w:spacing w:line="289" w:lineRule="exact"/>
        <w:rPr>
          <w:rFonts w:ascii="Times New Roman" w:eastAsia="Times New Roman" w:hAnsi="Times New Roman"/>
          <w:sz w:val="24"/>
        </w:rPr>
      </w:pPr>
    </w:p>
    <w:p w14:paraId="6FE3BC4B" w14:textId="77777777" w:rsidR="002A52AE" w:rsidRDefault="002A52AE">
      <w:pPr>
        <w:spacing w:line="0" w:lineRule="atLeast"/>
        <w:rPr>
          <w:sz w:val="26"/>
        </w:rPr>
      </w:pPr>
      <w:r>
        <w:rPr>
          <w:b/>
          <w:sz w:val="26"/>
          <w:u w:val="single"/>
        </w:rPr>
        <w:t>AIM:</w:t>
      </w:r>
      <w:r>
        <w:rPr>
          <w:sz w:val="26"/>
        </w:rPr>
        <w:t xml:space="preserve"> Create interactive webpage using basic JavaScript.</w:t>
      </w:r>
    </w:p>
    <w:p w14:paraId="0EBB69C2" w14:textId="77777777" w:rsidR="002A52AE" w:rsidRDefault="002A52AE">
      <w:pPr>
        <w:spacing w:line="317" w:lineRule="exact"/>
        <w:rPr>
          <w:rFonts w:ascii="Times New Roman" w:eastAsia="Times New Roman" w:hAnsi="Times New Roman"/>
          <w:sz w:val="24"/>
        </w:rPr>
      </w:pPr>
    </w:p>
    <w:p w14:paraId="46D4E927" w14:textId="77777777" w:rsidR="002A52AE" w:rsidRDefault="002A52AE">
      <w:pPr>
        <w:spacing w:line="0" w:lineRule="atLeast"/>
        <w:rPr>
          <w:b/>
          <w:sz w:val="26"/>
          <w:u w:val="single"/>
        </w:rPr>
      </w:pPr>
      <w:r>
        <w:rPr>
          <w:b/>
          <w:sz w:val="26"/>
          <w:u w:val="single"/>
        </w:rPr>
        <w:t>OBJECTIVE:</w:t>
      </w:r>
    </w:p>
    <w:p w14:paraId="7101676A" w14:textId="77777777" w:rsidR="002A52AE" w:rsidRDefault="002A52AE">
      <w:pPr>
        <w:spacing w:line="319" w:lineRule="exact"/>
        <w:rPr>
          <w:rFonts w:ascii="Times New Roman" w:eastAsia="Times New Roman" w:hAnsi="Times New Roman"/>
          <w:sz w:val="24"/>
        </w:rPr>
      </w:pPr>
    </w:p>
    <w:p w14:paraId="5DE93D13" w14:textId="77777777" w:rsidR="002A52AE" w:rsidRDefault="002A52AE">
      <w:pPr>
        <w:spacing w:line="0" w:lineRule="atLeast"/>
        <w:rPr>
          <w:sz w:val="26"/>
        </w:rPr>
      </w:pPr>
      <w:r>
        <w:rPr>
          <w:sz w:val="26"/>
        </w:rPr>
        <w:t>To orient students to JavaScript for developing interactive webpage.</w:t>
      </w:r>
    </w:p>
    <w:p w14:paraId="57D8ED93" w14:textId="77777777" w:rsidR="002A52AE" w:rsidRDefault="002A52AE">
      <w:pPr>
        <w:spacing w:line="315" w:lineRule="exact"/>
        <w:rPr>
          <w:rFonts w:ascii="Times New Roman" w:eastAsia="Times New Roman" w:hAnsi="Times New Roman"/>
          <w:sz w:val="24"/>
        </w:rPr>
      </w:pPr>
    </w:p>
    <w:p w14:paraId="381EFAEB" w14:textId="77777777" w:rsidR="002A52AE" w:rsidRDefault="002A52AE">
      <w:pPr>
        <w:spacing w:line="0" w:lineRule="atLeast"/>
        <w:rPr>
          <w:b/>
          <w:sz w:val="26"/>
          <w:u w:val="single"/>
        </w:rPr>
      </w:pPr>
      <w:r>
        <w:rPr>
          <w:b/>
          <w:sz w:val="26"/>
          <w:u w:val="single"/>
        </w:rPr>
        <w:t>LAB OUTCOMES:</w:t>
      </w:r>
    </w:p>
    <w:p w14:paraId="178CCD09" w14:textId="77777777" w:rsidR="002A52AE" w:rsidRDefault="002A52AE">
      <w:pPr>
        <w:spacing w:line="319" w:lineRule="exact"/>
        <w:rPr>
          <w:rFonts w:ascii="Times New Roman" w:eastAsia="Times New Roman" w:hAnsi="Times New Roman"/>
          <w:sz w:val="24"/>
        </w:rPr>
      </w:pPr>
    </w:p>
    <w:p w14:paraId="0FA28693" w14:textId="77777777" w:rsidR="002A52AE" w:rsidRDefault="002A52AE">
      <w:pPr>
        <w:spacing w:line="0" w:lineRule="atLeast"/>
        <w:rPr>
          <w:sz w:val="26"/>
        </w:rPr>
      </w:pPr>
      <w:r>
        <w:rPr>
          <w:sz w:val="26"/>
        </w:rPr>
        <w:t>LO1 – Identify and apply the appropriate HTML tags to develop a webpage.</w:t>
      </w:r>
    </w:p>
    <w:p w14:paraId="691160A2" w14:textId="77777777" w:rsidR="002A52AE" w:rsidRDefault="002A52AE">
      <w:pPr>
        <w:spacing w:line="10" w:lineRule="exact"/>
        <w:rPr>
          <w:rFonts w:ascii="Times New Roman" w:eastAsia="Times New Roman" w:hAnsi="Times New Roman"/>
          <w:sz w:val="24"/>
        </w:rPr>
      </w:pPr>
    </w:p>
    <w:p w14:paraId="5AB51FA2" w14:textId="77777777" w:rsidR="002A52AE" w:rsidRDefault="002A52AE">
      <w:pPr>
        <w:spacing w:line="0" w:lineRule="atLeast"/>
        <w:rPr>
          <w:sz w:val="26"/>
        </w:rPr>
      </w:pPr>
      <w:r>
        <w:rPr>
          <w:sz w:val="26"/>
        </w:rPr>
        <w:t>LO2 – Identify and apply the appropriate CSS tags to format data on webpage.</w:t>
      </w:r>
    </w:p>
    <w:p w14:paraId="718B828F" w14:textId="77777777" w:rsidR="002A52AE" w:rsidRDefault="002A52AE">
      <w:pPr>
        <w:spacing w:line="306" w:lineRule="exact"/>
        <w:rPr>
          <w:rFonts w:ascii="Times New Roman" w:eastAsia="Times New Roman" w:hAnsi="Times New Roman"/>
          <w:sz w:val="24"/>
        </w:rPr>
      </w:pPr>
    </w:p>
    <w:p w14:paraId="101C99B2" w14:textId="77777777" w:rsidR="002A52AE" w:rsidRDefault="002A52AE">
      <w:pPr>
        <w:spacing w:line="0" w:lineRule="atLeast"/>
        <w:rPr>
          <w:b/>
          <w:sz w:val="26"/>
          <w:u w:val="single"/>
        </w:rPr>
      </w:pPr>
      <w:r>
        <w:rPr>
          <w:b/>
          <w:sz w:val="26"/>
          <w:u w:val="single"/>
        </w:rPr>
        <w:t>THEORY:</w:t>
      </w:r>
    </w:p>
    <w:p w14:paraId="3440EAF3" w14:textId="77777777" w:rsidR="002A52AE" w:rsidRDefault="002A52AE">
      <w:pPr>
        <w:spacing w:line="120" w:lineRule="exact"/>
        <w:rPr>
          <w:rFonts w:ascii="Times New Roman" w:eastAsia="Times New Roman" w:hAnsi="Times New Roman"/>
          <w:sz w:val="24"/>
        </w:rPr>
      </w:pPr>
    </w:p>
    <w:p w14:paraId="39824957" w14:textId="77777777" w:rsidR="002A52AE" w:rsidRDefault="002A52AE">
      <w:pPr>
        <w:spacing w:line="242" w:lineRule="auto"/>
        <w:ind w:right="40"/>
        <w:jc w:val="both"/>
        <w:rPr>
          <w:sz w:val="26"/>
        </w:rPr>
      </w:pPr>
      <w:r>
        <w:rPr>
          <w:b/>
          <w:sz w:val="26"/>
        </w:rPr>
        <w:t>JavaScript</w:t>
      </w:r>
      <w:r>
        <w:rPr>
          <w:sz w:val="26"/>
        </w:rPr>
        <w:t xml:space="preserve"> is a lightweight, interpreted programming language. It is designed for creating network-centric applications. It is complimentary to and integrated with Java. JavaScript is very easy to implement because it is integrated with HTML. It is open and cross-platform. JavaScript is the most popular programming language in the world and that makes it a programmer’s great choice.</w:t>
      </w:r>
    </w:p>
    <w:p w14:paraId="56445902" w14:textId="77777777" w:rsidR="002A52AE" w:rsidRDefault="002A52AE">
      <w:pPr>
        <w:spacing w:line="131" w:lineRule="exact"/>
        <w:rPr>
          <w:rFonts w:ascii="Times New Roman" w:eastAsia="Times New Roman" w:hAnsi="Times New Roman"/>
          <w:sz w:val="24"/>
        </w:rPr>
      </w:pPr>
    </w:p>
    <w:p w14:paraId="171789BB" w14:textId="77777777" w:rsidR="002A52AE" w:rsidRDefault="002A52AE">
      <w:pPr>
        <w:spacing w:line="0" w:lineRule="atLeast"/>
        <w:rPr>
          <w:b/>
          <w:sz w:val="26"/>
        </w:rPr>
      </w:pPr>
      <w:r>
        <w:rPr>
          <w:b/>
          <w:sz w:val="26"/>
        </w:rPr>
        <w:t>Applications of Javascript Programming</w:t>
      </w:r>
    </w:p>
    <w:p w14:paraId="7D0B82E7" w14:textId="77777777" w:rsidR="002A52AE" w:rsidRDefault="002A52AE">
      <w:pPr>
        <w:spacing w:line="182" w:lineRule="exact"/>
        <w:rPr>
          <w:rFonts w:ascii="Times New Roman" w:eastAsia="Times New Roman" w:hAnsi="Times New Roman"/>
          <w:sz w:val="24"/>
        </w:rPr>
      </w:pPr>
    </w:p>
    <w:p w14:paraId="3DA9CC0F" w14:textId="77777777" w:rsidR="002A52AE" w:rsidRDefault="002A52AE">
      <w:pPr>
        <w:spacing w:line="244" w:lineRule="auto"/>
        <w:ind w:left="720" w:right="40"/>
        <w:jc w:val="both"/>
        <w:rPr>
          <w:sz w:val="26"/>
        </w:rPr>
      </w:pPr>
      <w:r>
        <w:rPr>
          <w:b/>
          <w:sz w:val="26"/>
        </w:rPr>
        <w:t>Client side validation</w:t>
      </w:r>
      <w:r>
        <w:rPr>
          <w:sz w:val="26"/>
        </w:rPr>
        <w:t xml:space="preserve"> - This is really important to verify any user input before submitting it to the server and Javascript plays an important role in validting those inputs at front-end itself.</w:t>
      </w:r>
    </w:p>
    <w:p w14:paraId="360623E8" w14:textId="77777777" w:rsidR="002A52AE" w:rsidRDefault="002A52AE">
      <w:pPr>
        <w:spacing w:line="165" w:lineRule="exact"/>
        <w:rPr>
          <w:rFonts w:ascii="Times New Roman" w:eastAsia="Times New Roman" w:hAnsi="Times New Roman"/>
          <w:sz w:val="24"/>
        </w:rPr>
      </w:pPr>
    </w:p>
    <w:p w14:paraId="249C478F" w14:textId="77777777" w:rsidR="002A52AE" w:rsidRDefault="002A52AE">
      <w:pPr>
        <w:spacing w:line="242" w:lineRule="auto"/>
        <w:ind w:left="720" w:right="40"/>
        <w:jc w:val="both"/>
        <w:rPr>
          <w:sz w:val="26"/>
        </w:rPr>
      </w:pPr>
      <w:r>
        <w:rPr>
          <w:b/>
          <w:sz w:val="26"/>
        </w:rPr>
        <w:t>Manipulating HTML Pages</w:t>
      </w:r>
      <w:r>
        <w:rPr>
          <w:sz w:val="26"/>
        </w:rPr>
        <w:t xml:space="preserve"> - Javascript helps in manipulating HTML page on the fly. This helps in adding and deleting any HTML tag very easily using javascript and modify your HTML to change its look and feel based on different devices and requirements.</w:t>
      </w:r>
    </w:p>
    <w:p w14:paraId="1A720F58" w14:textId="77777777" w:rsidR="002A52AE" w:rsidRDefault="002A52AE">
      <w:pPr>
        <w:spacing w:line="170" w:lineRule="exact"/>
        <w:rPr>
          <w:rFonts w:ascii="Times New Roman" w:eastAsia="Times New Roman" w:hAnsi="Times New Roman"/>
          <w:sz w:val="24"/>
        </w:rPr>
      </w:pPr>
    </w:p>
    <w:p w14:paraId="24C36701" w14:textId="77777777" w:rsidR="002A52AE" w:rsidRDefault="002A52AE">
      <w:pPr>
        <w:spacing w:line="248" w:lineRule="auto"/>
        <w:ind w:left="720" w:right="40"/>
        <w:jc w:val="both"/>
        <w:rPr>
          <w:sz w:val="26"/>
        </w:rPr>
      </w:pPr>
      <w:r>
        <w:rPr>
          <w:b/>
          <w:sz w:val="26"/>
        </w:rPr>
        <w:t>User Notifications</w:t>
      </w:r>
      <w:r>
        <w:rPr>
          <w:sz w:val="26"/>
        </w:rPr>
        <w:t xml:space="preserve"> - You can use Javascript to raise dynamic pop-ups on the webpages to give different types of notifications to your website visitors.</w:t>
      </w:r>
    </w:p>
    <w:p w14:paraId="77536880" w14:textId="77777777" w:rsidR="002A52AE" w:rsidRDefault="002A52AE">
      <w:pPr>
        <w:spacing w:line="248" w:lineRule="auto"/>
        <w:ind w:left="720" w:right="40"/>
        <w:jc w:val="both"/>
        <w:rPr>
          <w:sz w:val="26"/>
        </w:rPr>
        <w:sectPr w:rsidR="002A52AE">
          <w:pgSz w:w="11900" w:h="16820"/>
          <w:pgMar w:top="1440" w:right="1440" w:bottom="1440" w:left="1440" w:header="0" w:footer="0" w:gutter="0"/>
          <w:cols w:space="0" w:equalWidth="0">
            <w:col w:w="9020"/>
          </w:cols>
          <w:docGrid w:linePitch="360"/>
        </w:sectPr>
      </w:pPr>
    </w:p>
    <w:p w14:paraId="55DD0038" w14:textId="77777777" w:rsidR="002A52AE" w:rsidRDefault="002A52AE">
      <w:pPr>
        <w:spacing w:line="38" w:lineRule="exact"/>
        <w:rPr>
          <w:rFonts w:ascii="Times New Roman" w:eastAsia="Times New Roman" w:hAnsi="Times New Roman"/>
        </w:rPr>
      </w:pPr>
      <w:bookmarkStart w:id="1" w:name="page2"/>
      <w:bookmarkEnd w:id="1"/>
    </w:p>
    <w:p w14:paraId="1A5E38CA" w14:textId="77777777" w:rsidR="002A52AE" w:rsidRDefault="002A52AE">
      <w:pPr>
        <w:spacing w:line="244" w:lineRule="auto"/>
        <w:ind w:left="720" w:right="40"/>
        <w:jc w:val="both"/>
        <w:rPr>
          <w:sz w:val="26"/>
        </w:rPr>
      </w:pPr>
      <w:r>
        <w:rPr>
          <w:b/>
          <w:sz w:val="26"/>
        </w:rPr>
        <w:t>Back-end Data Loading</w:t>
      </w:r>
      <w:r>
        <w:rPr>
          <w:sz w:val="26"/>
        </w:rPr>
        <w:t xml:space="preserve"> - Javascript provides Ajax library which helps in loading back-end data while you are doing some other processing. This really gives an amazing experience to your website visitors.</w:t>
      </w:r>
    </w:p>
    <w:p w14:paraId="2BB56C0F" w14:textId="77777777" w:rsidR="002A52AE" w:rsidRDefault="002A52AE">
      <w:pPr>
        <w:spacing w:line="165" w:lineRule="exact"/>
        <w:rPr>
          <w:rFonts w:ascii="Times New Roman" w:eastAsia="Times New Roman" w:hAnsi="Times New Roman"/>
        </w:rPr>
      </w:pPr>
    </w:p>
    <w:p w14:paraId="69FF4AA5" w14:textId="77777777" w:rsidR="002A52AE" w:rsidRDefault="002A52AE">
      <w:pPr>
        <w:spacing w:line="242" w:lineRule="auto"/>
        <w:ind w:left="720" w:right="40"/>
        <w:jc w:val="both"/>
        <w:rPr>
          <w:sz w:val="26"/>
        </w:rPr>
      </w:pPr>
      <w:r>
        <w:rPr>
          <w:b/>
          <w:sz w:val="26"/>
        </w:rPr>
        <w:t>Server Applications</w:t>
      </w:r>
      <w:r>
        <w:rPr>
          <w:sz w:val="26"/>
        </w:rPr>
        <w:t xml:space="preserve"> - Node JS is built on Chrome's Javascript runtime for building fast and scalable network applications. This is an event based library which helps in developing very sophisticated server applications including Web Servers.</w:t>
      </w:r>
    </w:p>
    <w:p w14:paraId="01DF9BEC" w14:textId="77777777" w:rsidR="002A52AE" w:rsidRDefault="002A52AE">
      <w:pPr>
        <w:spacing w:line="200" w:lineRule="exact"/>
        <w:rPr>
          <w:rFonts w:ascii="Times New Roman" w:eastAsia="Times New Roman" w:hAnsi="Times New Roman"/>
        </w:rPr>
      </w:pPr>
    </w:p>
    <w:p w14:paraId="7A6D697F" w14:textId="77777777" w:rsidR="002A52AE" w:rsidRDefault="002A52AE">
      <w:pPr>
        <w:spacing w:line="395" w:lineRule="exact"/>
        <w:rPr>
          <w:rFonts w:ascii="Times New Roman" w:eastAsia="Times New Roman" w:hAnsi="Times New Roman"/>
        </w:rPr>
      </w:pPr>
    </w:p>
    <w:p w14:paraId="52753941" w14:textId="77777777" w:rsidR="002A52AE" w:rsidRDefault="002A52AE">
      <w:pPr>
        <w:spacing w:line="0" w:lineRule="atLeast"/>
        <w:rPr>
          <w:b/>
          <w:sz w:val="26"/>
        </w:rPr>
      </w:pPr>
      <w:r>
        <w:rPr>
          <w:b/>
          <w:sz w:val="26"/>
        </w:rPr>
        <w:t>Syntax:</w:t>
      </w:r>
    </w:p>
    <w:p w14:paraId="762256CA" w14:textId="77777777" w:rsidR="002A52AE" w:rsidRDefault="002A52AE">
      <w:pPr>
        <w:spacing w:line="146" w:lineRule="exact"/>
        <w:rPr>
          <w:rFonts w:ascii="Times New Roman" w:eastAsia="Times New Roman" w:hAnsi="Times New Roman"/>
        </w:rPr>
      </w:pPr>
    </w:p>
    <w:p w14:paraId="1E687DF8" w14:textId="77777777" w:rsidR="002A52AE" w:rsidRDefault="002A52AE">
      <w:pPr>
        <w:spacing w:line="0" w:lineRule="atLeast"/>
        <w:rPr>
          <w:sz w:val="26"/>
        </w:rPr>
      </w:pPr>
      <w:r>
        <w:rPr>
          <w:sz w:val="26"/>
        </w:rPr>
        <w:t>&lt;script ...&gt;</w:t>
      </w:r>
    </w:p>
    <w:p w14:paraId="29B54CDD" w14:textId="77777777" w:rsidR="002A52AE" w:rsidRDefault="002A52AE">
      <w:pPr>
        <w:spacing w:line="10" w:lineRule="exact"/>
        <w:rPr>
          <w:rFonts w:ascii="Times New Roman" w:eastAsia="Times New Roman" w:hAnsi="Times New Roman"/>
        </w:rPr>
      </w:pPr>
    </w:p>
    <w:p w14:paraId="2B5295D9" w14:textId="77777777" w:rsidR="002A52AE" w:rsidRDefault="002A52AE">
      <w:pPr>
        <w:spacing w:line="0" w:lineRule="atLeast"/>
        <w:ind w:left="180"/>
        <w:rPr>
          <w:sz w:val="26"/>
        </w:rPr>
      </w:pPr>
      <w:r>
        <w:rPr>
          <w:sz w:val="26"/>
        </w:rPr>
        <w:t>JavaScript code</w:t>
      </w:r>
    </w:p>
    <w:p w14:paraId="1A4B7E53" w14:textId="77777777" w:rsidR="002A52AE" w:rsidRDefault="002A52AE">
      <w:pPr>
        <w:spacing w:line="0" w:lineRule="atLeast"/>
        <w:rPr>
          <w:sz w:val="26"/>
        </w:rPr>
      </w:pPr>
      <w:r>
        <w:rPr>
          <w:sz w:val="26"/>
        </w:rPr>
        <w:t>&lt;/script&gt;</w:t>
      </w:r>
    </w:p>
    <w:p w14:paraId="5D39FD7C" w14:textId="77777777" w:rsidR="002A52AE" w:rsidRDefault="002A52AE">
      <w:pPr>
        <w:spacing w:line="200" w:lineRule="exact"/>
        <w:rPr>
          <w:rFonts w:ascii="Times New Roman" w:eastAsia="Times New Roman" w:hAnsi="Times New Roman"/>
        </w:rPr>
      </w:pPr>
    </w:p>
    <w:p w14:paraId="14BE54E4" w14:textId="77777777" w:rsidR="002A52AE" w:rsidRDefault="002A52AE">
      <w:pPr>
        <w:spacing w:line="226" w:lineRule="exact"/>
        <w:rPr>
          <w:rFonts w:ascii="Times New Roman" w:eastAsia="Times New Roman" w:hAnsi="Times New Roman"/>
        </w:rPr>
      </w:pPr>
    </w:p>
    <w:p w14:paraId="64CB764F" w14:textId="77777777" w:rsidR="002A52AE" w:rsidRDefault="002A52AE">
      <w:pPr>
        <w:spacing w:line="0" w:lineRule="atLeast"/>
        <w:rPr>
          <w:b/>
          <w:sz w:val="26"/>
        </w:rPr>
      </w:pPr>
      <w:r>
        <w:rPr>
          <w:b/>
          <w:sz w:val="26"/>
        </w:rPr>
        <w:t>Variables:</w:t>
      </w:r>
    </w:p>
    <w:p w14:paraId="6C86997A" w14:textId="77777777" w:rsidR="002A52AE" w:rsidRDefault="002A52AE">
      <w:pPr>
        <w:spacing w:line="146" w:lineRule="exact"/>
        <w:rPr>
          <w:rFonts w:ascii="Times New Roman" w:eastAsia="Times New Roman" w:hAnsi="Times New Roman"/>
        </w:rPr>
      </w:pPr>
    </w:p>
    <w:p w14:paraId="02BAC2ED" w14:textId="77777777" w:rsidR="002A52AE" w:rsidRDefault="002A52AE">
      <w:pPr>
        <w:spacing w:line="238" w:lineRule="auto"/>
        <w:ind w:right="40"/>
        <w:jc w:val="both"/>
        <w:rPr>
          <w:sz w:val="26"/>
        </w:rPr>
      </w:pPr>
      <w:r>
        <w:rPr>
          <w:rFonts w:ascii="Verdana" w:eastAsia="Verdana" w:hAnsi="Verdana"/>
          <w:sz w:val="23"/>
        </w:rPr>
        <w:t>Variables are containers for storing data (values).</w:t>
      </w:r>
      <w:r>
        <w:rPr>
          <w:sz w:val="26"/>
        </w:rPr>
        <w:t xml:space="preserve"> JavaScript uses the keywords var, let and const to declare variables. An equal sign is used to assign values to variables.</w:t>
      </w:r>
    </w:p>
    <w:p w14:paraId="51D4BD43" w14:textId="77777777" w:rsidR="002A52AE" w:rsidRDefault="002A52AE">
      <w:pPr>
        <w:spacing w:line="200" w:lineRule="exact"/>
        <w:rPr>
          <w:rFonts w:ascii="Times New Roman" w:eastAsia="Times New Roman" w:hAnsi="Times New Roman"/>
        </w:rPr>
      </w:pPr>
    </w:p>
    <w:p w14:paraId="696D91E6" w14:textId="77777777" w:rsidR="002A52AE" w:rsidRDefault="002A52AE">
      <w:pPr>
        <w:spacing w:line="350" w:lineRule="exact"/>
        <w:rPr>
          <w:rFonts w:ascii="Times New Roman" w:eastAsia="Times New Roman" w:hAnsi="Times New Roman"/>
        </w:rPr>
      </w:pPr>
    </w:p>
    <w:p w14:paraId="2B831E3D" w14:textId="77777777" w:rsidR="002A52AE" w:rsidRDefault="002A52AE">
      <w:pPr>
        <w:spacing w:line="0" w:lineRule="atLeast"/>
        <w:rPr>
          <w:b/>
          <w:sz w:val="26"/>
        </w:rPr>
      </w:pPr>
      <w:r>
        <w:rPr>
          <w:b/>
          <w:sz w:val="26"/>
        </w:rPr>
        <w:t>Variable Scope:</w:t>
      </w:r>
    </w:p>
    <w:p w14:paraId="602BE366" w14:textId="77777777" w:rsidR="002A52AE" w:rsidRDefault="002A52AE">
      <w:pPr>
        <w:spacing w:line="146" w:lineRule="exact"/>
        <w:rPr>
          <w:rFonts w:ascii="Times New Roman" w:eastAsia="Times New Roman" w:hAnsi="Times New Roman"/>
        </w:rPr>
      </w:pPr>
    </w:p>
    <w:p w14:paraId="0EBFA6B6" w14:textId="77777777" w:rsidR="002A52AE" w:rsidRDefault="002A52AE">
      <w:pPr>
        <w:spacing w:line="0" w:lineRule="atLeast"/>
        <w:ind w:left="40"/>
        <w:rPr>
          <w:sz w:val="26"/>
        </w:rPr>
      </w:pPr>
      <w:r>
        <w:rPr>
          <w:sz w:val="26"/>
        </w:rPr>
        <w:t>The scope of a variable is the region of your program in which it is defined.</w:t>
      </w:r>
    </w:p>
    <w:p w14:paraId="696B41BF" w14:textId="77777777" w:rsidR="002A52AE" w:rsidRDefault="002A52AE">
      <w:pPr>
        <w:spacing w:line="10" w:lineRule="exact"/>
        <w:rPr>
          <w:rFonts w:ascii="Times New Roman" w:eastAsia="Times New Roman" w:hAnsi="Times New Roman"/>
        </w:rPr>
      </w:pPr>
    </w:p>
    <w:p w14:paraId="52C62DFA" w14:textId="77777777" w:rsidR="002A52AE" w:rsidRDefault="002A52AE">
      <w:pPr>
        <w:spacing w:line="0" w:lineRule="atLeast"/>
        <w:ind w:left="40"/>
        <w:rPr>
          <w:sz w:val="26"/>
        </w:rPr>
      </w:pPr>
      <w:r>
        <w:rPr>
          <w:sz w:val="26"/>
        </w:rPr>
        <w:t>JavaScript variables have only two scopes.</w:t>
      </w:r>
    </w:p>
    <w:p w14:paraId="17DEB7C0" w14:textId="77777777" w:rsidR="002A52AE" w:rsidRDefault="002A52AE">
      <w:pPr>
        <w:spacing w:line="132" w:lineRule="exact"/>
        <w:rPr>
          <w:rFonts w:ascii="Times New Roman" w:eastAsia="Times New Roman" w:hAnsi="Times New Roman"/>
        </w:rPr>
      </w:pPr>
    </w:p>
    <w:p w14:paraId="563BF1C1" w14:textId="77777777" w:rsidR="002A52AE" w:rsidRDefault="002A52AE">
      <w:pPr>
        <w:numPr>
          <w:ilvl w:val="0"/>
          <w:numId w:val="1"/>
        </w:numPr>
        <w:tabs>
          <w:tab w:val="left" w:pos="760"/>
        </w:tabs>
        <w:spacing w:line="248" w:lineRule="auto"/>
        <w:ind w:left="760" w:right="40" w:hanging="352"/>
        <w:rPr>
          <w:rFonts w:ascii="Arial" w:eastAsia="Arial" w:hAnsi="Arial"/>
          <w:b/>
        </w:rPr>
      </w:pPr>
      <w:r>
        <w:rPr>
          <w:b/>
          <w:sz w:val="26"/>
        </w:rPr>
        <w:t>Global Variables</w:t>
      </w:r>
      <w:r>
        <w:rPr>
          <w:sz w:val="26"/>
        </w:rPr>
        <w:t xml:space="preserve"> − A global variable has global scope which means it can be defined anywhere in your JavaScript code.</w:t>
      </w:r>
    </w:p>
    <w:p w14:paraId="54B64B02" w14:textId="77777777" w:rsidR="002A52AE" w:rsidRDefault="002A52AE">
      <w:pPr>
        <w:spacing w:line="122" w:lineRule="exact"/>
        <w:rPr>
          <w:rFonts w:ascii="Arial" w:eastAsia="Arial" w:hAnsi="Arial"/>
          <w:b/>
        </w:rPr>
      </w:pPr>
    </w:p>
    <w:p w14:paraId="70687A05" w14:textId="77777777" w:rsidR="002A52AE" w:rsidRDefault="002A52AE">
      <w:pPr>
        <w:numPr>
          <w:ilvl w:val="0"/>
          <w:numId w:val="1"/>
        </w:numPr>
        <w:tabs>
          <w:tab w:val="left" w:pos="760"/>
        </w:tabs>
        <w:spacing w:line="248" w:lineRule="auto"/>
        <w:ind w:left="760" w:right="40" w:hanging="352"/>
        <w:rPr>
          <w:rFonts w:ascii="Arial" w:eastAsia="Arial" w:hAnsi="Arial"/>
          <w:b/>
        </w:rPr>
      </w:pPr>
      <w:r>
        <w:rPr>
          <w:b/>
          <w:sz w:val="26"/>
        </w:rPr>
        <w:t>Local Variables</w:t>
      </w:r>
      <w:r>
        <w:rPr>
          <w:sz w:val="26"/>
        </w:rPr>
        <w:t xml:space="preserve"> − A local variable will be visible only within a function where it is defined. Function parameters are always local to that function.</w:t>
      </w:r>
    </w:p>
    <w:p w14:paraId="731DFA0A" w14:textId="77777777" w:rsidR="002A52AE" w:rsidRDefault="002A52AE">
      <w:pPr>
        <w:spacing w:line="200" w:lineRule="exact"/>
        <w:rPr>
          <w:rFonts w:ascii="Times New Roman" w:eastAsia="Times New Roman" w:hAnsi="Times New Roman"/>
        </w:rPr>
      </w:pPr>
    </w:p>
    <w:p w14:paraId="600E44F2" w14:textId="77777777" w:rsidR="002A52AE" w:rsidRDefault="002A52AE">
      <w:pPr>
        <w:spacing w:line="280" w:lineRule="exact"/>
        <w:rPr>
          <w:rFonts w:ascii="Times New Roman" w:eastAsia="Times New Roman" w:hAnsi="Times New Roman"/>
        </w:rPr>
      </w:pPr>
    </w:p>
    <w:p w14:paraId="1E77E6BC" w14:textId="77777777" w:rsidR="002A52AE" w:rsidRDefault="002A52AE">
      <w:pPr>
        <w:spacing w:line="0" w:lineRule="atLeast"/>
        <w:rPr>
          <w:b/>
          <w:sz w:val="26"/>
        </w:rPr>
      </w:pPr>
      <w:r>
        <w:rPr>
          <w:b/>
          <w:sz w:val="26"/>
        </w:rPr>
        <w:t>Datatypes:</w:t>
      </w:r>
    </w:p>
    <w:p w14:paraId="78DB8692" w14:textId="77777777" w:rsidR="002A52AE" w:rsidRDefault="002A52AE">
      <w:pPr>
        <w:spacing w:line="122" w:lineRule="exact"/>
        <w:rPr>
          <w:rFonts w:ascii="Times New Roman" w:eastAsia="Times New Roman" w:hAnsi="Times New Roman"/>
        </w:rPr>
      </w:pPr>
    </w:p>
    <w:p w14:paraId="18C68BCC" w14:textId="77777777" w:rsidR="002A52AE" w:rsidRDefault="002A52AE">
      <w:pPr>
        <w:spacing w:line="243" w:lineRule="auto"/>
        <w:ind w:left="40" w:right="40"/>
        <w:jc w:val="both"/>
        <w:rPr>
          <w:sz w:val="26"/>
        </w:rPr>
      </w:pPr>
      <w:r>
        <w:rPr>
          <w:sz w:val="26"/>
        </w:rPr>
        <w:t>One of the most fundamental characteristics of a programming language is the set of data types it supports. These are the type of values that can be represented and manipulated in a programming language.</w:t>
      </w:r>
    </w:p>
    <w:p w14:paraId="13EDD539" w14:textId="77777777" w:rsidR="002A52AE" w:rsidRDefault="002A52AE">
      <w:pPr>
        <w:spacing w:line="132" w:lineRule="exact"/>
        <w:rPr>
          <w:rFonts w:ascii="Times New Roman" w:eastAsia="Times New Roman" w:hAnsi="Times New Roman"/>
        </w:rPr>
      </w:pPr>
    </w:p>
    <w:p w14:paraId="2619A375" w14:textId="77777777" w:rsidR="002A52AE" w:rsidRDefault="002A52AE">
      <w:pPr>
        <w:spacing w:line="0" w:lineRule="atLeast"/>
        <w:ind w:left="40"/>
        <w:rPr>
          <w:sz w:val="26"/>
        </w:rPr>
      </w:pPr>
      <w:r>
        <w:rPr>
          <w:sz w:val="26"/>
        </w:rPr>
        <w:t>JavaScript allows you to work with three primitive data types −</w:t>
      </w:r>
    </w:p>
    <w:p w14:paraId="40A07860" w14:textId="77777777" w:rsidR="002A52AE" w:rsidRDefault="002A52AE">
      <w:pPr>
        <w:spacing w:line="0" w:lineRule="atLeast"/>
        <w:ind w:left="40"/>
        <w:rPr>
          <w:sz w:val="26"/>
        </w:rPr>
        <w:sectPr w:rsidR="002A52AE">
          <w:pgSz w:w="11900" w:h="16820"/>
          <w:pgMar w:top="1440" w:right="1440" w:bottom="1440" w:left="1440" w:header="0" w:footer="0" w:gutter="0"/>
          <w:cols w:space="0" w:equalWidth="0">
            <w:col w:w="9020"/>
          </w:cols>
          <w:docGrid w:linePitch="360"/>
        </w:sectPr>
      </w:pPr>
    </w:p>
    <w:p w14:paraId="6736CF8B" w14:textId="77777777" w:rsidR="002A52AE" w:rsidRDefault="002A52AE">
      <w:pPr>
        <w:spacing w:line="72" w:lineRule="exact"/>
        <w:rPr>
          <w:rFonts w:ascii="Times New Roman" w:eastAsia="Times New Roman" w:hAnsi="Times New Roman"/>
        </w:rPr>
      </w:pPr>
    </w:p>
    <w:p w14:paraId="3CC4EB14" w14:textId="77777777" w:rsidR="002A52AE" w:rsidRDefault="002A52AE">
      <w:pPr>
        <w:spacing w:line="0" w:lineRule="atLeast"/>
        <w:ind w:left="400"/>
        <w:rPr>
          <w:rFonts w:ascii="Arial" w:eastAsia="Arial" w:hAnsi="Arial"/>
          <w:b/>
          <w:sz w:val="19"/>
        </w:rPr>
      </w:pPr>
      <w:r>
        <w:rPr>
          <w:rFonts w:ascii="Arial" w:eastAsia="Arial" w:hAnsi="Arial"/>
          <w:b/>
          <w:sz w:val="19"/>
        </w:rPr>
        <w:t>●</w:t>
      </w:r>
    </w:p>
    <w:p w14:paraId="697B2119" w14:textId="77777777" w:rsidR="002A52AE" w:rsidRDefault="002A52AE">
      <w:pPr>
        <w:spacing w:line="249" w:lineRule="exact"/>
        <w:rPr>
          <w:rFonts w:ascii="Times New Roman" w:eastAsia="Times New Roman" w:hAnsi="Times New Roman"/>
        </w:rPr>
      </w:pPr>
    </w:p>
    <w:p w14:paraId="33B1BD2F" w14:textId="77777777" w:rsidR="002A52AE" w:rsidRDefault="002A52AE">
      <w:pPr>
        <w:spacing w:line="0" w:lineRule="atLeast"/>
        <w:ind w:left="400"/>
        <w:rPr>
          <w:rFonts w:ascii="Arial" w:eastAsia="Arial" w:hAnsi="Arial"/>
          <w:b/>
          <w:sz w:val="19"/>
        </w:rPr>
      </w:pPr>
      <w:r>
        <w:rPr>
          <w:rFonts w:ascii="Arial" w:eastAsia="Arial" w:hAnsi="Arial"/>
          <w:b/>
          <w:sz w:val="19"/>
        </w:rPr>
        <w:t>●</w:t>
      </w:r>
    </w:p>
    <w:p w14:paraId="44B38CA4" w14:textId="77777777" w:rsidR="002A52AE" w:rsidRDefault="002A52AE">
      <w:pPr>
        <w:spacing w:line="243" w:lineRule="exact"/>
        <w:rPr>
          <w:rFonts w:ascii="Times New Roman" w:eastAsia="Times New Roman" w:hAnsi="Times New Roman"/>
        </w:rPr>
      </w:pPr>
    </w:p>
    <w:p w14:paraId="37273DE1" w14:textId="77777777" w:rsidR="002A52AE" w:rsidRDefault="002A52AE">
      <w:pPr>
        <w:spacing w:line="0" w:lineRule="atLeast"/>
        <w:ind w:left="400"/>
        <w:rPr>
          <w:rFonts w:ascii="Arial" w:eastAsia="Arial" w:hAnsi="Arial"/>
          <w:b/>
          <w:sz w:val="19"/>
        </w:rPr>
      </w:pPr>
      <w:r>
        <w:rPr>
          <w:rFonts w:ascii="Arial" w:eastAsia="Arial" w:hAnsi="Arial"/>
          <w:b/>
          <w:sz w:val="19"/>
        </w:rPr>
        <w:t>●</w:t>
      </w:r>
    </w:p>
    <w:p w14:paraId="777DB375" w14:textId="77777777" w:rsidR="002A52AE" w:rsidRDefault="002A52AE">
      <w:pPr>
        <w:spacing w:line="142" w:lineRule="exact"/>
        <w:rPr>
          <w:rFonts w:ascii="Times New Roman" w:eastAsia="Times New Roman" w:hAnsi="Times New Roman"/>
        </w:rPr>
      </w:pPr>
      <w:r>
        <w:rPr>
          <w:rFonts w:ascii="Arial" w:eastAsia="Arial" w:hAnsi="Arial"/>
          <w:b/>
          <w:sz w:val="19"/>
        </w:rPr>
        <w:br w:type="column"/>
      </w:r>
    </w:p>
    <w:p w14:paraId="2C5A7DBA" w14:textId="77777777" w:rsidR="002A52AE" w:rsidRDefault="002A52AE">
      <w:pPr>
        <w:spacing w:line="0" w:lineRule="atLeast"/>
        <w:rPr>
          <w:sz w:val="26"/>
        </w:rPr>
      </w:pPr>
      <w:r>
        <w:rPr>
          <w:b/>
          <w:sz w:val="26"/>
        </w:rPr>
        <w:t>Numbers,</w:t>
      </w:r>
      <w:r>
        <w:rPr>
          <w:sz w:val="26"/>
        </w:rPr>
        <w:t xml:space="preserve"> eg. 123, 120.50 etc.</w:t>
      </w:r>
    </w:p>
    <w:p w14:paraId="2696038A" w14:textId="77777777" w:rsidR="002A52AE" w:rsidRDefault="002A52AE">
      <w:pPr>
        <w:spacing w:line="144" w:lineRule="exact"/>
        <w:rPr>
          <w:rFonts w:ascii="Times New Roman" w:eastAsia="Times New Roman" w:hAnsi="Times New Roman"/>
        </w:rPr>
      </w:pPr>
    </w:p>
    <w:p w14:paraId="64129D19" w14:textId="77777777" w:rsidR="002A52AE" w:rsidRDefault="002A52AE">
      <w:pPr>
        <w:spacing w:line="0" w:lineRule="atLeast"/>
        <w:rPr>
          <w:sz w:val="25"/>
        </w:rPr>
      </w:pPr>
      <w:r>
        <w:rPr>
          <w:b/>
          <w:sz w:val="25"/>
        </w:rPr>
        <w:t>Strings</w:t>
      </w:r>
      <w:r>
        <w:rPr>
          <w:sz w:val="25"/>
        </w:rPr>
        <w:t xml:space="preserve"> of text e.g. "This text string" etc.</w:t>
      </w:r>
    </w:p>
    <w:p w14:paraId="3921AB5D" w14:textId="77777777" w:rsidR="002A52AE" w:rsidRDefault="002A52AE">
      <w:pPr>
        <w:spacing w:line="156" w:lineRule="exact"/>
        <w:rPr>
          <w:rFonts w:ascii="Times New Roman" w:eastAsia="Times New Roman" w:hAnsi="Times New Roman"/>
        </w:rPr>
      </w:pPr>
    </w:p>
    <w:p w14:paraId="5BB7DC1C" w14:textId="77777777" w:rsidR="002A52AE" w:rsidRDefault="002A52AE">
      <w:pPr>
        <w:spacing w:line="0" w:lineRule="atLeast"/>
        <w:rPr>
          <w:sz w:val="26"/>
        </w:rPr>
      </w:pPr>
      <w:r>
        <w:rPr>
          <w:b/>
          <w:sz w:val="26"/>
        </w:rPr>
        <w:t>Boolean</w:t>
      </w:r>
      <w:r>
        <w:rPr>
          <w:sz w:val="26"/>
        </w:rPr>
        <w:t xml:space="preserve"> e.g. true or false.</w:t>
      </w:r>
    </w:p>
    <w:p w14:paraId="37840965" w14:textId="77777777" w:rsidR="002A52AE" w:rsidRDefault="002A52AE">
      <w:pPr>
        <w:spacing w:line="0" w:lineRule="atLeast"/>
        <w:rPr>
          <w:sz w:val="26"/>
        </w:rPr>
        <w:sectPr w:rsidR="002A52AE">
          <w:type w:val="continuous"/>
          <w:pgSz w:w="11900" w:h="16820"/>
          <w:pgMar w:top="1440" w:right="1440" w:bottom="1440" w:left="1440" w:header="0" w:footer="0" w:gutter="0"/>
          <w:cols w:num="2" w:space="0" w:equalWidth="0">
            <w:col w:w="520" w:space="240"/>
            <w:col w:w="8260"/>
          </w:cols>
          <w:docGrid w:linePitch="360"/>
        </w:sectPr>
      </w:pPr>
    </w:p>
    <w:p w14:paraId="5F693EC2" w14:textId="77777777" w:rsidR="002A52AE" w:rsidRDefault="002A52AE">
      <w:pPr>
        <w:spacing w:line="1" w:lineRule="exact"/>
        <w:rPr>
          <w:rFonts w:ascii="Times New Roman" w:eastAsia="Times New Roman" w:hAnsi="Times New Roman"/>
        </w:rPr>
      </w:pPr>
      <w:bookmarkStart w:id="2" w:name="page3"/>
      <w:bookmarkEnd w:id="2"/>
    </w:p>
    <w:p w14:paraId="639974DC" w14:textId="77777777" w:rsidR="002A52AE" w:rsidRDefault="002A52AE">
      <w:pPr>
        <w:spacing w:line="0" w:lineRule="atLeast"/>
        <w:rPr>
          <w:b/>
          <w:sz w:val="26"/>
        </w:rPr>
      </w:pPr>
      <w:r>
        <w:rPr>
          <w:b/>
          <w:sz w:val="26"/>
        </w:rPr>
        <w:t>Operators:</w:t>
      </w:r>
    </w:p>
    <w:p w14:paraId="11251AB4" w14:textId="77777777" w:rsidR="002A52AE" w:rsidRDefault="002A52AE">
      <w:pPr>
        <w:spacing w:line="122" w:lineRule="exact"/>
        <w:rPr>
          <w:rFonts w:ascii="Times New Roman" w:eastAsia="Times New Roman" w:hAnsi="Times New Roman"/>
        </w:rPr>
      </w:pPr>
    </w:p>
    <w:p w14:paraId="577E2BC1" w14:textId="77777777" w:rsidR="002A52AE" w:rsidRDefault="002A52AE">
      <w:pPr>
        <w:spacing w:line="0" w:lineRule="atLeast"/>
        <w:ind w:left="40"/>
        <w:rPr>
          <w:sz w:val="26"/>
        </w:rPr>
      </w:pPr>
      <w:r>
        <w:rPr>
          <w:sz w:val="26"/>
        </w:rPr>
        <w:t>JavaScript supports the following types of operators.</w:t>
      </w:r>
    </w:p>
    <w:p w14:paraId="1E616614" w14:textId="77777777" w:rsidR="002A52AE" w:rsidRDefault="002A52AE">
      <w:pPr>
        <w:spacing w:line="280" w:lineRule="exact"/>
        <w:rPr>
          <w:rFonts w:ascii="Times New Roman" w:eastAsia="Times New Roman" w:hAnsi="Times New Roman"/>
        </w:rPr>
      </w:pPr>
    </w:p>
    <w:p w14:paraId="1995D460" w14:textId="77777777" w:rsidR="002A52AE" w:rsidRDefault="002A52AE">
      <w:pPr>
        <w:numPr>
          <w:ilvl w:val="0"/>
          <w:numId w:val="2"/>
        </w:numPr>
        <w:tabs>
          <w:tab w:val="left" w:pos="720"/>
        </w:tabs>
        <w:spacing w:line="0" w:lineRule="atLeast"/>
        <w:ind w:left="720" w:hanging="360"/>
        <w:rPr>
          <w:rFonts w:ascii="Arial" w:eastAsia="Arial" w:hAnsi="Arial"/>
          <w:b/>
        </w:rPr>
      </w:pPr>
      <w:r>
        <w:rPr>
          <w:sz w:val="26"/>
        </w:rPr>
        <w:t>Arithmetic Operators</w:t>
      </w:r>
    </w:p>
    <w:p w14:paraId="240128D0" w14:textId="77777777" w:rsidR="002A52AE" w:rsidRDefault="002A52AE">
      <w:pPr>
        <w:spacing w:line="78" w:lineRule="exact"/>
        <w:rPr>
          <w:rFonts w:ascii="Arial" w:eastAsia="Arial" w:hAnsi="Arial"/>
          <w:b/>
        </w:rPr>
      </w:pPr>
    </w:p>
    <w:p w14:paraId="5B878768" w14:textId="77777777" w:rsidR="002A52AE" w:rsidRDefault="002A52AE">
      <w:pPr>
        <w:numPr>
          <w:ilvl w:val="0"/>
          <w:numId w:val="2"/>
        </w:numPr>
        <w:tabs>
          <w:tab w:val="left" w:pos="720"/>
        </w:tabs>
        <w:spacing w:line="0" w:lineRule="atLeast"/>
        <w:ind w:left="720" w:hanging="360"/>
        <w:rPr>
          <w:rFonts w:ascii="Arial" w:eastAsia="Arial" w:hAnsi="Arial"/>
          <w:b/>
        </w:rPr>
      </w:pPr>
      <w:r>
        <w:rPr>
          <w:sz w:val="26"/>
        </w:rPr>
        <w:t>Comparison Operators</w:t>
      </w:r>
    </w:p>
    <w:p w14:paraId="7962846F" w14:textId="77777777" w:rsidR="002A52AE" w:rsidRDefault="002A52AE">
      <w:pPr>
        <w:spacing w:line="75" w:lineRule="exact"/>
        <w:rPr>
          <w:rFonts w:ascii="Arial" w:eastAsia="Arial" w:hAnsi="Arial"/>
          <w:b/>
        </w:rPr>
      </w:pPr>
    </w:p>
    <w:p w14:paraId="537F867E" w14:textId="77777777" w:rsidR="002A52AE" w:rsidRDefault="002A52AE">
      <w:pPr>
        <w:numPr>
          <w:ilvl w:val="0"/>
          <w:numId w:val="2"/>
        </w:numPr>
        <w:tabs>
          <w:tab w:val="left" w:pos="720"/>
        </w:tabs>
        <w:spacing w:line="0" w:lineRule="atLeast"/>
        <w:ind w:left="720" w:hanging="360"/>
        <w:rPr>
          <w:rFonts w:ascii="Arial" w:eastAsia="Arial" w:hAnsi="Arial"/>
          <w:b/>
        </w:rPr>
      </w:pPr>
      <w:r>
        <w:rPr>
          <w:sz w:val="26"/>
        </w:rPr>
        <w:t>Logical (or Relational) Operators</w:t>
      </w:r>
    </w:p>
    <w:p w14:paraId="5E576677" w14:textId="77777777" w:rsidR="002A52AE" w:rsidRDefault="002A52AE">
      <w:pPr>
        <w:spacing w:line="75" w:lineRule="exact"/>
        <w:rPr>
          <w:rFonts w:ascii="Arial" w:eastAsia="Arial" w:hAnsi="Arial"/>
          <w:b/>
        </w:rPr>
      </w:pPr>
    </w:p>
    <w:p w14:paraId="5A02C323" w14:textId="77777777" w:rsidR="002A52AE" w:rsidRDefault="002A52AE">
      <w:pPr>
        <w:numPr>
          <w:ilvl w:val="0"/>
          <w:numId w:val="2"/>
        </w:numPr>
        <w:tabs>
          <w:tab w:val="left" w:pos="720"/>
        </w:tabs>
        <w:spacing w:line="0" w:lineRule="atLeast"/>
        <w:ind w:left="720" w:hanging="360"/>
        <w:rPr>
          <w:rFonts w:ascii="Arial" w:eastAsia="Arial" w:hAnsi="Arial"/>
          <w:b/>
        </w:rPr>
      </w:pPr>
      <w:r>
        <w:rPr>
          <w:sz w:val="26"/>
        </w:rPr>
        <w:t>Assignment Operators</w:t>
      </w:r>
    </w:p>
    <w:p w14:paraId="370502BD" w14:textId="77777777" w:rsidR="002A52AE" w:rsidRDefault="002A52AE">
      <w:pPr>
        <w:spacing w:line="75" w:lineRule="exact"/>
        <w:rPr>
          <w:rFonts w:ascii="Arial" w:eastAsia="Arial" w:hAnsi="Arial"/>
          <w:b/>
        </w:rPr>
      </w:pPr>
    </w:p>
    <w:p w14:paraId="5646CB26" w14:textId="77777777" w:rsidR="002A52AE" w:rsidRDefault="002A52AE">
      <w:pPr>
        <w:numPr>
          <w:ilvl w:val="0"/>
          <w:numId w:val="2"/>
        </w:numPr>
        <w:tabs>
          <w:tab w:val="left" w:pos="720"/>
        </w:tabs>
        <w:spacing w:line="0" w:lineRule="atLeast"/>
        <w:ind w:left="720" w:hanging="360"/>
        <w:rPr>
          <w:rFonts w:ascii="Arial" w:eastAsia="Arial" w:hAnsi="Arial"/>
          <w:b/>
        </w:rPr>
      </w:pPr>
      <w:r>
        <w:rPr>
          <w:sz w:val="26"/>
        </w:rPr>
        <w:t>Conditional (or ternary) Operators</w:t>
      </w:r>
    </w:p>
    <w:p w14:paraId="74EC5D5F" w14:textId="77777777" w:rsidR="002A52AE" w:rsidRDefault="002A52AE">
      <w:pPr>
        <w:spacing w:line="200" w:lineRule="exact"/>
        <w:rPr>
          <w:rFonts w:ascii="Times New Roman" w:eastAsia="Times New Roman" w:hAnsi="Times New Roman"/>
        </w:rPr>
      </w:pPr>
    </w:p>
    <w:p w14:paraId="2AC70D49" w14:textId="77777777" w:rsidR="002A52AE" w:rsidRDefault="002A52AE">
      <w:pPr>
        <w:spacing w:line="227" w:lineRule="exact"/>
        <w:rPr>
          <w:rFonts w:ascii="Times New Roman" w:eastAsia="Times New Roman" w:hAnsi="Times New Roman"/>
        </w:rPr>
      </w:pPr>
    </w:p>
    <w:p w14:paraId="31556217" w14:textId="77777777" w:rsidR="002A52AE" w:rsidRDefault="002A52AE">
      <w:pPr>
        <w:spacing w:line="0" w:lineRule="atLeast"/>
        <w:rPr>
          <w:b/>
          <w:sz w:val="26"/>
        </w:rPr>
      </w:pPr>
      <w:r>
        <w:rPr>
          <w:b/>
          <w:sz w:val="26"/>
        </w:rPr>
        <w:t>Javascript Conditionals:</w:t>
      </w:r>
    </w:p>
    <w:p w14:paraId="33A0EB84" w14:textId="77777777" w:rsidR="002A52AE" w:rsidRDefault="002A52AE">
      <w:pPr>
        <w:spacing w:line="282" w:lineRule="exact"/>
        <w:rPr>
          <w:rFonts w:ascii="Times New Roman" w:eastAsia="Times New Roman" w:hAnsi="Times New Roman"/>
        </w:rPr>
      </w:pPr>
    </w:p>
    <w:p w14:paraId="3F77F4A7" w14:textId="77777777" w:rsidR="002A52AE" w:rsidRDefault="002A52AE">
      <w:pPr>
        <w:spacing w:line="247" w:lineRule="auto"/>
        <w:ind w:right="40"/>
        <w:rPr>
          <w:sz w:val="26"/>
        </w:rPr>
      </w:pPr>
      <w:r>
        <w:rPr>
          <w:sz w:val="26"/>
        </w:rPr>
        <w:t>Conditional statements control behavior in JavaScript and determine whether or not pieces of code can run.</w:t>
      </w:r>
    </w:p>
    <w:p w14:paraId="77F1925E" w14:textId="77777777" w:rsidR="002A52AE" w:rsidRDefault="002A52AE">
      <w:pPr>
        <w:spacing w:line="261" w:lineRule="exact"/>
        <w:rPr>
          <w:rFonts w:ascii="Times New Roman" w:eastAsia="Times New Roman" w:hAnsi="Times New Roman"/>
        </w:rPr>
      </w:pPr>
    </w:p>
    <w:p w14:paraId="098908FA" w14:textId="77777777" w:rsidR="002A52AE" w:rsidRDefault="002A52AE">
      <w:pPr>
        <w:spacing w:line="0" w:lineRule="atLeast"/>
        <w:rPr>
          <w:sz w:val="26"/>
        </w:rPr>
      </w:pPr>
      <w:r>
        <w:rPr>
          <w:sz w:val="26"/>
        </w:rPr>
        <w:t>There are multiple different types of conditionals in JavaScript including:</w:t>
      </w:r>
    </w:p>
    <w:p w14:paraId="692A16CA" w14:textId="77777777" w:rsidR="002A52AE" w:rsidRDefault="002A52AE">
      <w:pPr>
        <w:spacing w:line="317" w:lineRule="exact"/>
        <w:rPr>
          <w:rFonts w:ascii="Times New Roman" w:eastAsia="Times New Roman" w:hAnsi="Times New Roman"/>
        </w:rPr>
      </w:pPr>
    </w:p>
    <w:p w14:paraId="0EB93786" w14:textId="77777777" w:rsidR="002A52AE" w:rsidRDefault="002A52AE">
      <w:pPr>
        <w:spacing w:line="247" w:lineRule="auto"/>
        <w:ind w:left="720" w:right="40"/>
        <w:rPr>
          <w:sz w:val="26"/>
        </w:rPr>
      </w:pPr>
      <w:r>
        <w:rPr>
          <w:sz w:val="26"/>
        </w:rPr>
        <w:t>“If” statements: where if a condition is true it is used to specify execution for a block of code.</w:t>
      </w:r>
    </w:p>
    <w:p w14:paraId="7293D7FC" w14:textId="77777777" w:rsidR="002A52AE" w:rsidRDefault="002A52AE">
      <w:pPr>
        <w:spacing w:line="18" w:lineRule="exact"/>
        <w:rPr>
          <w:rFonts w:ascii="Times New Roman" w:eastAsia="Times New Roman" w:hAnsi="Times New Roman"/>
        </w:rPr>
      </w:pPr>
    </w:p>
    <w:p w14:paraId="2CD1C341" w14:textId="77777777" w:rsidR="002A52AE" w:rsidRDefault="002A52AE">
      <w:pPr>
        <w:spacing w:line="247" w:lineRule="auto"/>
        <w:ind w:left="720" w:right="40"/>
        <w:rPr>
          <w:sz w:val="26"/>
        </w:rPr>
      </w:pPr>
      <w:r>
        <w:rPr>
          <w:sz w:val="26"/>
        </w:rPr>
        <w:t>“Else” statements: where if the same condition is false it specifies the execution for a block of code.</w:t>
      </w:r>
    </w:p>
    <w:p w14:paraId="063C4CE3" w14:textId="77777777" w:rsidR="002A52AE" w:rsidRDefault="002A52AE">
      <w:pPr>
        <w:spacing w:line="18" w:lineRule="exact"/>
        <w:rPr>
          <w:rFonts w:ascii="Times New Roman" w:eastAsia="Times New Roman" w:hAnsi="Times New Roman"/>
        </w:rPr>
      </w:pPr>
    </w:p>
    <w:p w14:paraId="525E63C0" w14:textId="77777777" w:rsidR="002A52AE" w:rsidRDefault="002A52AE">
      <w:pPr>
        <w:spacing w:line="0" w:lineRule="atLeast"/>
        <w:ind w:left="720"/>
        <w:rPr>
          <w:sz w:val="26"/>
        </w:rPr>
      </w:pPr>
      <w:r>
        <w:rPr>
          <w:sz w:val="26"/>
        </w:rPr>
        <w:t>“Else if” statements: this specifies a new test if the first condition is false.</w:t>
      </w:r>
    </w:p>
    <w:p w14:paraId="0A259AF0" w14:textId="77777777" w:rsidR="002A52AE" w:rsidRDefault="002A52AE">
      <w:pPr>
        <w:spacing w:line="200" w:lineRule="exact"/>
        <w:rPr>
          <w:rFonts w:ascii="Times New Roman" w:eastAsia="Times New Roman" w:hAnsi="Times New Roman"/>
        </w:rPr>
      </w:pPr>
    </w:p>
    <w:p w14:paraId="5FB5A906" w14:textId="77777777" w:rsidR="002A52AE" w:rsidRDefault="002A52AE">
      <w:pPr>
        <w:spacing w:line="200" w:lineRule="exact"/>
        <w:rPr>
          <w:rFonts w:ascii="Times New Roman" w:eastAsia="Times New Roman" w:hAnsi="Times New Roman"/>
        </w:rPr>
      </w:pPr>
    </w:p>
    <w:p w14:paraId="57224217" w14:textId="77777777" w:rsidR="002A52AE" w:rsidRDefault="002A52AE">
      <w:pPr>
        <w:spacing w:line="353" w:lineRule="exact"/>
        <w:rPr>
          <w:rFonts w:ascii="Times New Roman" w:eastAsia="Times New Roman" w:hAnsi="Times New Roman"/>
        </w:rPr>
      </w:pPr>
    </w:p>
    <w:p w14:paraId="584E504F" w14:textId="77777777" w:rsidR="002A52AE" w:rsidRDefault="002A52AE">
      <w:pPr>
        <w:spacing w:line="0" w:lineRule="atLeast"/>
        <w:rPr>
          <w:b/>
          <w:sz w:val="26"/>
        </w:rPr>
      </w:pPr>
      <w:r>
        <w:rPr>
          <w:b/>
          <w:sz w:val="26"/>
        </w:rPr>
        <w:t>Javascript Loops:</w:t>
      </w:r>
    </w:p>
    <w:p w14:paraId="4F6BCC60" w14:textId="77777777" w:rsidR="002A52AE" w:rsidRDefault="002A52AE">
      <w:pPr>
        <w:spacing w:line="28" w:lineRule="exact"/>
        <w:rPr>
          <w:rFonts w:ascii="Times New Roman" w:eastAsia="Times New Roman" w:hAnsi="Times New Roman"/>
        </w:rPr>
      </w:pPr>
    </w:p>
    <w:p w14:paraId="758C6B5E" w14:textId="77777777" w:rsidR="002A52AE" w:rsidRDefault="002A52AE">
      <w:pPr>
        <w:spacing w:line="257" w:lineRule="auto"/>
        <w:ind w:right="40"/>
        <w:rPr>
          <w:sz w:val="26"/>
        </w:rPr>
      </w:pPr>
      <w:r>
        <w:rPr>
          <w:sz w:val="26"/>
        </w:rPr>
        <w:t xml:space="preserve">The </w:t>
      </w:r>
      <w:r>
        <w:rPr>
          <w:b/>
          <w:sz w:val="26"/>
        </w:rPr>
        <w:t>JavaScript loops</w:t>
      </w:r>
      <w:r>
        <w:rPr>
          <w:sz w:val="26"/>
        </w:rPr>
        <w:t xml:space="preserve"> are used </w:t>
      </w:r>
      <w:r>
        <w:rPr>
          <w:i/>
          <w:sz w:val="26"/>
        </w:rPr>
        <w:t>to iterate the piece of code</w:t>
      </w:r>
      <w:r>
        <w:rPr>
          <w:sz w:val="26"/>
        </w:rPr>
        <w:t xml:space="preserve"> using for, while, do while or for-in loops. It makes the code compact. It is mostly used in array.</w:t>
      </w:r>
    </w:p>
    <w:p w14:paraId="26FFF5F4" w14:textId="77777777" w:rsidR="002A52AE" w:rsidRDefault="002A52AE">
      <w:pPr>
        <w:spacing w:line="249" w:lineRule="exact"/>
        <w:rPr>
          <w:rFonts w:ascii="Times New Roman" w:eastAsia="Times New Roman" w:hAnsi="Times New Roman"/>
        </w:rPr>
      </w:pPr>
    </w:p>
    <w:p w14:paraId="448B4E68" w14:textId="77777777" w:rsidR="002A52AE" w:rsidRDefault="002A52AE">
      <w:pPr>
        <w:spacing w:line="0" w:lineRule="atLeast"/>
        <w:rPr>
          <w:sz w:val="26"/>
        </w:rPr>
      </w:pPr>
      <w:r>
        <w:rPr>
          <w:sz w:val="26"/>
        </w:rPr>
        <w:t>In JavaScript we have the following looping statements:</w:t>
      </w:r>
    </w:p>
    <w:p w14:paraId="2F4BD189" w14:textId="77777777" w:rsidR="002A52AE" w:rsidRDefault="002A52AE">
      <w:pPr>
        <w:spacing w:line="280" w:lineRule="exact"/>
        <w:rPr>
          <w:rFonts w:ascii="Times New Roman" w:eastAsia="Times New Roman" w:hAnsi="Times New Roman"/>
        </w:rPr>
      </w:pPr>
    </w:p>
    <w:p w14:paraId="0AB241E0" w14:textId="77777777" w:rsidR="002A52AE" w:rsidRDefault="002A52AE">
      <w:pPr>
        <w:numPr>
          <w:ilvl w:val="0"/>
          <w:numId w:val="3"/>
        </w:numPr>
        <w:tabs>
          <w:tab w:val="left" w:pos="720"/>
        </w:tabs>
        <w:spacing w:line="0" w:lineRule="atLeast"/>
        <w:ind w:left="720" w:hanging="360"/>
        <w:rPr>
          <w:rFonts w:ascii="Arial" w:eastAsia="Arial" w:hAnsi="Arial"/>
          <w:b/>
        </w:rPr>
      </w:pPr>
      <w:r>
        <w:rPr>
          <w:sz w:val="26"/>
        </w:rPr>
        <w:t>while - loops through a block of code while a condition is true</w:t>
      </w:r>
    </w:p>
    <w:p w14:paraId="7395DE54" w14:textId="77777777" w:rsidR="002A52AE" w:rsidRDefault="002A52AE">
      <w:pPr>
        <w:spacing w:line="54" w:lineRule="exact"/>
        <w:rPr>
          <w:rFonts w:ascii="Arial" w:eastAsia="Arial" w:hAnsi="Arial"/>
          <w:b/>
        </w:rPr>
      </w:pPr>
    </w:p>
    <w:p w14:paraId="577F1FF2" w14:textId="77777777" w:rsidR="002A52AE" w:rsidRDefault="002A52AE">
      <w:pPr>
        <w:numPr>
          <w:ilvl w:val="0"/>
          <w:numId w:val="3"/>
        </w:numPr>
        <w:tabs>
          <w:tab w:val="left" w:pos="720"/>
        </w:tabs>
        <w:spacing w:line="223" w:lineRule="auto"/>
        <w:ind w:left="720" w:right="500" w:hanging="360"/>
        <w:rPr>
          <w:rFonts w:ascii="Arial" w:eastAsia="Arial" w:hAnsi="Arial"/>
          <w:b/>
        </w:rPr>
      </w:pPr>
      <w:r>
        <w:rPr>
          <w:sz w:val="26"/>
        </w:rPr>
        <w:t>do...while - loops through a block of code once, and then repeats the loop while a condition is true</w:t>
      </w:r>
    </w:p>
    <w:p w14:paraId="42F96240" w14:textId="77777777" w:rsidR="002A52AE" w:rsidRDefault="002A52AE">
      <w:pPr>
        <w:numPr>
          <w:ilvl w:val="0"/>
          <w:numId w:val="3"/>
        </w:numPr>
        <w:tabs>
          <w:tab w:val="left" w:pos="720"/>
        </w:tabs>
        <w:spacing w:line="0" w:lineRule="atLeast"/>
        <w:ind w:left="720" w:hanging="360"/>
        <w:rPr>
          <w:rFonts w:ascii="Arial" w:eastAsia="Arial" w:hAnsi="Arial"/>
          <w:b/>
        </w:rPr>
      </w:pPr>
      <w:r>
        <w:rPr>
          <w:sz w:val="26"/>
        </w:rPr>
        <w:t>for - run statements a specified number of times</w:t>
      </w:r>
    </w:p>
    <w:p w14:paraId="743B1B32" w14:textId="77777777" w:rsidR="002A52AE" w:rsidRDefault="002A52AE">
      <w:pPr>
        <w:spacing w:line="200" w:lineRule="exact"/>
        <w:rPr>
          <w:rFonts w:ascii="Times New Roman" w:eastAsia="Times New Roman" w:hAnsi="Times New Roman"/>
        </w:rPr>
      </w:pPr>
    </w:p>
    <w:p w14:paraId="1A8F473A" w14:textId="77777777" w:rsidR="002A52AE" w:rsidRDefault="002A52AE">
      <w:pPr>
        <w:spacing w:line="200" w:lineRule="exact"/>
        <w:rPr>
          <w:rFonts w:ascii="Times New Roman" w:eastAsia="Times New Roman" w:hAnsi="Times New Roman"/>
        </w:rPr>
      </w:pPr>
    </w:p>
    <w:p w14:paraId="05AC2B81" w14:textId="77777777" w:rsidR="002A52AE" w:rsidRDefault="002A52AE">
      <w:pPr>
        <w:spacing w:line="200" w:lineRule="exact"/>
        <w:rPr>
          <w:rFonts w:ascii="Times New Roman" w:eastAsia="Times New Roman" w:hAnsi="Times New Roman"/>
        </w:rPr>
      </w:pPr>
    </w:p>
    <w:p w14:paraId="390DA684" w14:textId="77777777" w:rsidR="002A52AE" w:rsidRDefault="002A52AE">
      <w:pPr>
        <w:spacing w:line="266" w:lineRule="exact"/>
        <w:rPr>
          <w:rFonts w:ascii="Times New Roman" w:eastAsia="Times New Roman" w:hAnsi="Times New Roman"/>
        </w:rPr>
      </w:pPr>
    </w:p>
    <w:p w14:paraId="5BB9E7B3" w14:textId="77777777" w:rsidR="002A52AE" w:rsidRDefault="002A52AE">
      <w:pPr>
        <w:spacing w:line="0" w:lineRule="atLeast"/>
        <w:rPr>
          <w:b/>
          <w:sz w:val="26"/>
        </w:rPr>
      </w:pPr>
      <w:r>
        <w:rPr>
          <w:b/>
          <w:sz w:val="26"/>
        </w:rPr>
        <w:t>Javascript Functions:</w:t>
      </w:r>
    </w:p>
    <w:p w14:paraId="05FA9E64" w14:textId="77777777" w:rsidR="002A52AE" w:rsidRDefault="002A52AE">
      <w:pPr>
        <w:spacing w:line="114" w:lineRule="exact"/>
        <w:rPr>
          <w:rFonts w:ascii="Times New Roman" w:eastAsia="Times New Roman" w:hAnsi="Times New Roman"/>
        </w:rPr>
      </w:pPr>
    </w:p>
    <w:p w14:paraId="7A9B0611" w14:textId="77777777" w:rsidR="002A52AE" w:rsidRDefault="002A52AE">
      <w:pPr>
        <w:spacing w:line="247" w:lineRule="auto"/>
        <w:ind w:left="720" w:right="40"/>
        <w:rPr>
          <w:sz w:val="26"/>
        </w:rPr>
      </w:pPr>
      <w:r>
        <w:rPr>
          <w:sz w:val="26"/>
        </w:rPr>
        <w:t>A JavaScript function is a block of code designed to perform a particular task.A JavaScript function is executed when "something" invokes it (calls it).</w:t>
      </w:r>
    </w:p>
    <w:p w14:paraId="2844ACAB" w14:textId="77777777" w:rsidR="002A52AE" w:rsidRDefault="002A52AE">
      <w:pPr>
        <w:spacing w:line="247" w:lineRule="auto"/>
        <w:ind w:left="720" w:right="40"/>
        <w:rPr>
          <w:sz w:val="26"/>
        </w:rPr>
        <w:sectPr w:rsidR="002A52AE">
          <w:pgSz w:w="11900" w:h="16820"/>
          <w:pgMar w:top="1440" w:right="1440" w:bottom="1440" w:left="1440" w:header="0" w:footer="0" w:gutter="0"/>
          <w:cols w:space="0" w:equalWidth="0">
            <w:col w:w="9020"/>
          </w:cols>
          <w:docGrid w:linePitch="360"/>
        </w:sectPr>
      </w:pPr>
    </w:p>
    <w:p w14:paraId="6DA0E493" w14:textId="77777777" w:rsidR="002A52AE" w:rsidRDefault="002A52AE">
      <w:pPr>
        <w:spacing w:line="40" w:lineRule="exact"/>
        <w:rPr>
          <w:rFonts w:ascii="Times New Roman" w:eastAsia="Times New Roman" w:hAnsi="Times New Roman"/>
        </w:rPr>
      </w:pPr>
      <w:bookmarkStart w:id="3" w:name="page4"/>
      <w:bookmarkEnd w:id="3"/>
    </w:p>
    <w:p w14:paraId="506DCE0B" w14:textId="77777777" w:rsidR="002A52AE" w:rsidRDefault="002A52AE">
      <w:pPr>
        <w:spacing w:line="247" w:lineRule="auto"/>
        <w:ind w:left="720" w:right="40"/>
        <w:rPr>
          <w:sz w:val="26"/>
        </w:rPr>
      </w:pPr>
      <w:r>
        <w:rPr>
          <w:sz w:val="26"/>
        </w:rPr>
        <w:t>A JavaScript function is defined with the function keyword, followed by a name, followed by parentheses ().</w:t>
      </w:r>
    </w:p>
    <w:p w14:paraId="1F86528A" w14:textId="77777777" w:rsidR="002A52AE" w:rsidRDefault="002A52AE">
      <w:pPr>
        <w:spacing w:line="336" w:lineRule="exact"/>
        <w:rPr>
          <w:rFonts w:ascii="Times New Roman" w:eastAsia="Times New Roman" w:hAnsi="Times New Roman"/>
        </w:rPr>
      </w:pPr>
    </w:p>
    <w:p w14:paraId="7F194A1A" w14:textId="77777777" w:rsidR="002A52AE" w:rsidRDefault="002A52AE">
      <w:pPr>
        <w:spacing w:line="247" w:lineRule="auto"/>
        <w:ind w:left="720" w:right="40"/>
        <w:rPr>
          <w:sz w:val="26"/>
        </w:rPr>
      </w:pPr>
      <w:r>
        <w:rPr>
          <w:sz w:val="26"/>
        </w:rPr>
        <w:t>Function names can contain letters, digits, underscores, and dollar signs (same rules as variables).</w:t>
      </w:r>
    </w:p>
    <w:p w14:paraId="083CBCB6" w14:textId="77777777" w:rsidR="002A52AE" w:rsidRDefault="002A52AE">
      <w:pPr>
        <w:spacing w:line="336" w:lineRule="exact"/>
        <w:rPr>
          <w:rFonts w:ascii="Times New Roman" w:eastAsia="Times New Roman" w:hAnsi="Times New Roman"/>
        </w:rPr>
      </w:pPr>
    </w:p>
    <w:p w14:paraId="1D204FEF" w14:textId="77777777" w:rsidR="002A52AE" w:rsidRDefault="002A52AE">
      <w:pPr>
        <w:spacing w:line="0" w:lineRule="atLeast"/>
        <w:ind w:left="720"/>
        <w:rPr>
          <w:sz w:val="26"/>
        </w:rPr>
      </w:pPr>
      <w:r>
        <w:rPr>
          <w:sz w:val="26"/>
        </w:rPr>
        <w:t>The  parentheses  may  include  parameter  names  separated  by  commas:</w:t>
      </w:r>
    </w:p>
    <w:p w14:paraId="7BA7580A" w14:textId="77777777" w:rsidR="002A52AE" w:rsidRDefault="002A52AE">
      <w:pPr>
        <w:spacing w:line="10" w:lineRule="exact"/>
        <w:rPr>
          <w:rFonts w:ascii="Times New Roman" w:eastAsia="Times New Roman" w:hAnsi="Times New Roman"/>
        </w:rPr>
      </w:pPr>
    </w:p>
    <w:p w14:paraId="5DE97E21" w14:textId="77777777" w:rsidR="002A52AE" w:rsidRDefault="002A52AE">
      <w:pPr>
        <w:spacing w:line="0" w:lineRule="atLeast"/>
        <w:ind w:left="720"/>
        <w:rPr>
          <w:b/>
          <w:sz w:val="26"/>
        </w:rPr>
      </w:pPr>
      <w:r>
        <w:rPr>
          <w:b/>
          <w:sz w:val="26"/>
        </w:rPr>
        <w:t>(parameter1, parameter2, ...)</w:t>
      </w:r>
    </w:p>
    <w:p w14:paraId="619893A0" w14:textId="77777777" w:rsidR="002A52AE" w:rsidRDefault="002A52AE">
      <w:pPr>
        <w:spacing w:line="344" w:lineRule="exact"/>
        <w:rPr>
          <w:rFonts w:ascii="Times New Roman" w:eastAsia="Times New Roman" w:hAnsi="Times New Roman"/>
        </w:rPr>
      </w:pPr>
    </w:p>
    <w:p w14:paraId="35644096" w14:textId="77777777" w:rsidR="002A52AE" w:rsidRDefault="002A52AE">
      <w:pPr>
        <w:spacing w:line="0" w:lineRule="atLeast"/>
        <w:ind w:left="720"/>
        <w:rPr>
          <w:sz w:val="26"/>
        </w:rPr>
      </w:pPr>
      <w:r>
        <w:rPr>
          <w:sz w:val="26"/>
        </w:rPr>
        <w:t>The code to be executed, by the function, is placed inside curly brackets: {}</w:t>
      </w:r>
    </w:p>
    <w:p w14:paraId="620E7DB3" w14:textId="77777777" w:rsidR="002A52AE" w:rsidRDefault="002A52AE">
      <w:pPr>
        <w:spacing w:line="200" w:lineRule="exact"/>
        <w:rPr>
          <w:rFonts w:ascii="Times New Roman" w:eastAsia="Times New Roman" w:hAnsi="Times New Roman"/>
        </w:rPr>
      </w:pPr>
    </w:p>
    <w:p w14:paraId="60F9399B" w14:textId="77777777" w:rsidR="002A52AE" w:rsidRDefault="002A52AE">
      <w:pPr>
        <w:spacing w:line="200" w:lineRule="exact"/>
        <w:rPr>
          <w:rFonts w:ascii="Times New Roman" w:eastAsia="Times New Roman" w:hAnsi="Times New Roman"/>
        </w:rPr>
      </w:pPr>
    </w:p>
    <w:p w14:paraId="5423D9A2" w14:textId="77777777" w:rsidR="002A52AE" w:rsidRDefault="002A52AE">
      <w:pPr>
        <w:spacing w:line="200" w:lineRule="exact"/>
        <w:rPr>
          <w:rFonts w:ascii="Times New Roman" w:eastAsia="Times New Roman" w:hAnsi="Times New Roman"/>
        </w:rPr>
      </w:pPr>
    </w:p>
    <w:p w14:paraId="7E60EC05" w14:textId="77777777" w:rsidR="002A52AE" w:rsidRDefault="002A52AE">
      <w:pPr>
        <w:spacing w:line="218" w:lineRule="exact"/>
        <w:rPr>
          <w:rFonts w:ascii="Times New Roman" w:eastAsia="Times New Roman" w:hAnsi="Times New Roman"/>
        </w:rPr>
      </w:pPr>
    </w:p>
    <w:p w14:paraId="674B89A7" w14:textId="77777777" w:rsidR="002A52AE" w:rsidRDefault="002A52AE">
      <w:pPr>
        <w:spacing w:line="0" w:lineRule="atLeast"/>
        <w:rPr>
          <w:b/>
          <w:sz w:val="26"/>
        </w:rPr>
      </w:pPr>
      <w:r>
        <w:rPr>
          <w:b/>
          <w:sz w:val="26"/>
        </w:rPr>
        <w:t>Syntax of Function:</w:t>
      </w:r>
    </w:p>
    <w:p w14:paraId="57ECC606" w14:textId="77777777" w:rsidR="002A52AE" w:rsidRDefault="002A52AE">
      <w:pPr>
        <w:spacing w:line="319" w:lineRule="exact"/>
        <w:rPr>
          <w:rFonts w:ascii="Times New Roman" w:eastAsia="Times New Roman" w:hAnsi="Times New Roman"/>
        </w:rPr>
      </w:pPr>
    </w:p>
    <w:p w14:paraId="3175C5C6" w14:textId="77777777" w:rsidR="002A52AE" w:rsidRDefault="002A52AE">
      <w:pPr>
        <w:spacing w:line="243" w:lineRule="auto"/>
        <w:ind w:left="120" w:right="3180" w:hanging="117"/>
        <w:rPr>
          <w:sz w:val="26"/>
        </w:rPr>
      </w:pPr>
      <w:r>
        <w:rPr>
          <w:sz w:val="26"/>
        </w:rPr>
        <w:t>function name(parameter1, parameter2, parameter3) { // code to be executed</w:t>
      </w:r>
    </w:p>
    <w:p w14:paraId="0E30FE7F" w14:textId="77777777" w:rsidR="002A52AE" w:rsidRDefault="002A52AE">
      <w:pPr>
        <w:spacing w:line="2" w:lineRule="exact"/>
        <w:rPr>
          <w:rFonts w:ascii="Times New Roman" w:eastAsia="Times New Roman" w:hAnsi="Times New Roman"/>
        </w:rPr>
      </w:pPr>
    </w:p>
    <w:p w14:paraId="089FFF25" w14:textId="77777777" w:rsidR="002A52AE" w:rsidRDefault="002A52AE">
      <w:pPr>
        <w:spacing w:line="0" w:lineRule="atLeast"/>
        <w:rPr>
          <w:sz w:val="26"/>
        </w:rPr>
      </w:pPr>
      <w:r>
        <w:rPr>
          <w:sz w:val="26"/>
        </w:rPr>
        <w:t>}</w:t>
      </w:r>
    </w:p>
    <w:p w14:paraId="7D0BD9F9" w14:textId="77777777" w:rsidR="002A52AE" w:rsidRDefault="002A52AE">
      <w:pPr>
        <w:spacing w:line="306" w:lineRule="exact"/>
        <w:rPr>
          <w:rFonts w:ascii="Times New Roman" w:eastAsia="Times New Roman" w:hAnsi="Times New Roman"/>
        </w:rPr>
      </w:pPr>
    </w:p>
    <w:p w14:paraId="4AB613C0" w14:textId="77777777" w:rsidR="002A52AE" w:rsidRDefault="002A52AE">
      <w:pPr>
        <w:spacing w:line="0" w:lineRule="atLeast"/>
        <w:rPr>
          <w:b/>
          <w:sz w:val="26"/>
        </w:rPr>
      </w:pPr>
      <w:r>
        <w:rPr>
          <w:b/>
          <w:sz w:val="26"/>
        </w:rPr>
        <w:t>Function Invocation:</w:t>
      </w:r>
    </w:p>
    <w:p w14:paraId="462094FA" w14:textId="77777777" w:rsidR="002A52AE" w:rsidRDefault="002A52AE">
      <w:pPr>
        <w:spacing w:line="288" w:lineRule="exact"/>
        <w:rPr>
          <w:rFonts w:ascii="Times New Roman" w:eastAsia="Times New Roman" w:hAnsi="Times New Roman"/>
        </w:rPr>
      </w:pPr>
    </w:p>
    <w:p w14:paraId="6B0007B2" w14:textId="77777777" w:rsidR="002A52AE" w:rsidRDefault="002A52AE">
      <w:pPr>
        <w:spacing w:line="248" w:lineRule="auto"/>
        <w:ind w:right="700"/>
        <w:rPr>
          <w:sz w:val="26"/>
        </w:rPr>
      </w:pPr>
      <w:r>
        <w:rPr>
          <w:sz w:val="26"/>
        </w:rPr>
        <w:t xml:space="preserve">The code inside the function will execute when "something" </w:t>
      </w:r>
      <w:r>
        <w:rPr>
          <w:b/>
          <w:sz w:val="26"/>
        </w:rPr>
        <w:t>invokes</w:t>
      </w:r>
      <w:r>
        <w:rPr>
          <w:sz w:val="26"/>
        </w:rPr>
        <w:t xml:space="preserve"> (calls) the function:</w:t>
      </w:r>
    </w:p>
    <w:p w14:paraId="7B341F70" w14:textId="77777777" w:rsidR="002A52AE" w:rsidRDefault="002A52AE">
      <w:pPr>
        <w:spacing w:line="269" w:lineRule="exact"/>
        <w:rPr>
          <w:rFonts w:ascii="Times New Roman" w:eastAsia="Times New Roman" w:hAnsi="Times New Roman"/>
        </w:rPr>
      </w:pPr>
    </w:p>
    <w:p w14:paraId="19A6FB8F" w14:textId="77777777" w:rsidR="002A52AE" w:rsidRDefault="002A52AE">
      <w:pPr>
        <w:numPr>
          <w:ilvl w:val="0"/>
          <w:numId w:val="4"/>
        </w:numPr>
        <w:tabs>
          <w:tab w:val="left" w:pos="720"/>
        </w:tabs>
        <w:spacing w:line="0" w:lineRule="atLeast"/>
        <w:ind w:left="720" w:hanging="360"/>
        <w:rPr>
          <w:rFonts w:ascii="Arial" w:eastAsia="Arial" w:hAnsi="Arial"/>
          <w:b/>
        </w:rPr>
      </w:pPr>
      <w:r>
        <w:rPr>
          <w:sz w:val="26"/>
        </w:rPr>
        <w:t>When an event occurs (when a user clicks a button)</w:t>
      </w:r>
    </w:p>
    <w:p w14:paraId="360D57C5" w14:textId="77777777" w:rsidR="002A52AE" w:rsidRDefault="002A52AE">
      <w:pPr>
        <w:spacing w:line="54" w:lineRule="exact"/>
        <w:rPr>
          <w:rFonts w:ascii="Arial" w:eastAsia="Arial" w:hAnsi="Arial"/>
          <w:b/>
        </w:rPr>
      </w:pPr>
    </w:p>
    <w:p w14:paraId="38ECEA99" w14:textId="77777777" w:rsidR="002A52AE" w:rsidRDefault="002A52AE">
      <w:pPr>
        <w:numPr>
          <w:ilvl w:val="0"/>
          <w:numId w:val="4"/>
        </w:numPr>
        <w:tabs>
          <w:tab w:val="left" w:pos="720"/>
        </w:tabs>
        <w:spacing w:line="206" w:lineRule="auto"/>
        <w:ind w:left="720" w:hanging="360"/>
        <w:rPr>
          <w:rFonts w:ascii="Arial" w:eastAsia="Arial" w:hAnsi="Arial"/>
          <w:b/>
        </w:rPr>
      </w:pPr>
      <w:r>
        <w:rPr>
          <w:sz w:val="26"/>
        </w:rPr>
        <w:t>When it is invoked (called) from JavaScript code</w:t>
      </w:r>
    </w:p>
    <w:p w14:paraId="73F0B4BD" w14:textId="77777777" w:rsidR="002A52AE" w:rsidRDefault="002A52AE">
      <w:pPr>
        <w:spacing w:line="44" w:lineRule="exact"/>
        <w:rPr>
          <w:rFonts w:ascii="Arial" w:eastAsia="Arial" w:hAnsi="Arial"/>
          <w:b/>
        </w:rPr>
      </w:pPr>
    </w:p>
    <w:p w14:paraId="7452A999" w14:textId="77777777" w:rsidR="002A52AE" w:rsidRDefault="002A52AE">
      <w:pPr>
        <w:numPr>
          <w:ilvl w:val="0"/>
          <w:numId w:val="4"/>
        </w:numPr>
        <w:tabs>
          <w:tab w:val="left" w:pos="720"/>
        </w:tabs>
        <w:spacing w:line="206" w:lineRule="auto"/>
        <w:ind w:left="720" w:hanging="360"/>
        <w:rPr>
          <w:rFonts w:ascii="Arial" w:eastAsia="Arial" w:hAnsi="Arial"/>
          <w:b/>
        </w:rPr>
      </w:pPr>
      <w:r>
        <w:rPr>
          <w:sz w:val="26"/>
        </w:rPr>
        <w:t>Automatically (self invoked)</w:t>
      </w:r>
    </w:p>
    <w:p w14:paraId="22414500" w14:textId="77777777" w:rsidR="002A52AE" w:rsidRDefault="002A52AE">
      <w:pPr>
        <w:spacing w:line="269" w:lineRule="exact"/>
        <w:rPr>
          <w:rFonts w:ascii="Times New Roman" w:eastAsia="Times New Roman" w:hAnsi="Times New Roman"/>
        </w:rPr>
      </w:pPr>
    </w:p>
    <w:p w14:paraId="3D00D290" w14:textId="77777777" w:rsidR="002A52AE" w:rsidRDefault="002A52AE">
      <w:pPr>
        <w:spacing w:line="0" w:lineRule="atLeast"/>
        <w:rPr>
          <w:b/>
          <w:sz w:val="26"/>
        </w:rPr>
      </w:pPr>
      <w:r>
        <w:rPr>
          <w:b/>
          <w:sz w:val="26"/>
        </w:rPr>
        <w:t>Function Return:</w:t>
      </w:r>
    </w:p>
    <w:p w14:paraId="639AB5AD" w14:textId="77777777" w:rsidR="002A52AE" w:rsidRDefault="002A52AE">
      <w:pPr>
        <w:spacing w:line="282" w:lineRule="exact"/>
        <w:rPr>
          <w:rFonts w:ascii="Times New Roman" w:eastAsia="Times New Roman" w:hAnsi="Times New Roman"/>
        </w:rPr>
      </w:pPr>
    </w:p>
    <w:p w14:paraId="4138A61C" w14:textId="77777777" w:rsidR="002A52AE" w:rsidRDefault="002A52AE">
      <w:pPr>
        <w:spacing w:line="243" w:lineRule="auto"/>
        <w:ind w:right="160"/>
        <w:jc w:val="both"/>
        <w:rPr>
          <w:sz w:val="26"/>
        </w:rPr>
      </w:pPr>
      <w:r>
        <w:rPr>
          <w:sz w:val="26"/>
        </w:rPr>
        <w:t>When JavaScript reaches a return statement, the function will stop executing.If the function was invoked from a statement, JavaScript will "return" to execute the code after the invoking statement.Functions often compute a return value.</w:t>
      </w:r>
    </w:p>
    <w:p w14:paraId="3549481B" w14:textId="77777777" w:rsidR="002A52AE" w:rsidRDefault="002A52AE">
      <w:pPr>
        <w:spacing w:line="266" w:lineRule="exact"/>
        <w:rPr>
          <w:rFonts w:ascii="Times New Roman" w:eastAsia="Times New Roman" w:hAnsi="Times New Roman"/>
        </w:rPr>
      </w:pPr>
    </w:p>
    <w:p w14:paraId="575FF5AB" w14:textId="77777777" w:rsidR="002A52AE" w:rsidRDefault="002A52AE">
      <w:pPr>
        <w:spacing w:line="0" w:lineRule="atLeast"/>
        <w:rPr>
          <w:b/>
          <w:sz w:val="26"/>
        </w:rPr>
      </w:pPr>
      <w:r>
        <w:rPr>
          <w:b/>
          <w:sz w:val="26"/>
        </w:rPr>
        <w:t>Use of Function:</w:t>
      </w:r>
    </w:p>
    <w:p w14:paraId="1760945D" w14:textId="77777777" w:rsidR="002A52AE" w:rsidRDefault="002A52AE">
      <w:pPr>
        <w:spacing w:line="277" w:lineRule="exact"/>
        <w:rPr>
          <w:rFonts w:ascii="Times New Roman" w:eastAsia="Times New Roman" w:hAnsi="Times New Roman"/>
        </w:rPr>
      </w:pPr>
    </w:p>
    <w:p w14:paraId="6F287532" w14:textId="77777777" w:rsidR="002A52AE" w:rsidRDefault="002A52AE">
      <w:pPr>
        <w:spacing w:line="0" w:lineRule="atLeast"/>
        <w:rPr>
          <w:rFonts w:ascii="Verdana" w:eastAsia="Verdana" w:hAnsi="Verdana"/>
          <w:sz w:val="23"/>
        </w:rPr>
      </w:pPr>
      <w:r>
        <w:rPr>
          <w:rFonts w:ascii="Verdana" w:eastAsia="Verdana" w:hAnsi="Verdana"/>
          <w:sz w:val="23"/>
        </w:rPr>
        <w:t>You can reuse code: Define the code once, and use it many times.</w:t>
      </w:r>
    </w:p>
    <w:p w14:paraId="7E24EEF4" w14:textId="77777777" w:rsidR="002A52AE" w:rsidRDefault="002A52AE">
      <w:pPr>
        <w:spacing w:line="288" w:lineRule="exact"/>
        <w:rPr>
          <w:rFonts w:ascii="Times New Roman" w:eastAsia="Times New Roman" w:hAnsi="Times New Roman"/>
        </w:rPr>
      </w:pPr>
    </w:p>
    <w:p w14:paraId="69F00724" w14:textId="77777777" w:rsidR="002A52AE" w:rsidRDefault="002A52AE">
      <w:pPr>
        <w:spacing w:line="265" w:lineRule="auto"/>
        <w:ind w:right="60"/>
        <w:rPr>
          <w:rFonts w:ascii="Verdana" w:eastAsia="Verdana" w:hAnsi="Verdana"/>
          <w:sz w:val="23"/>
        </w:rPr>
      </w:pPr>
      <w:r>
        <w:rPr>
          <w:rFonts w:ascii="Verdana" w:eastAsia="Verdana" w:hAnsi="Verdana"/>
          <w:sz w:val="23"/>
        </w:rPr>
        <w:t>You can use the same code many times with different arguments, to produce different results.</w:t>
      </w:r>
    </w:p>
    <w:p w14:paraId="384EDDB3" w14:textId="77777777" w:rsidR="002A52AE" w:rsidRDefault="002A52AE">
      <w:pPr>
        <w:spacing w:line="241" w:lineRule="exact"/>
        <w:rPr>
          <w:rFonts w:ascii="Times New Roman" w:eastAsia="Times New Roman" w:hAnsi="Times New Roman"/>
        </w:rPr>
      </w:pPr>
    </w:p>
    <w:p w14:paraId="449BEBE7" w14:textId="77777777" w:rsidR="002A52AE" w:rsidRDefault="002A52AE">
      <w:pPr>
        <w:spacing w:line="0" w:lineRule="atLeast"/>
        <w:rPr>
          <w:b/>
          <w:sz w:val="26"/>
        </w:rPr>
      </w:pPr>
      <w:r>
        <w:rPr>
          <w:b/>
          <w:sz w:val="26"/>
        </w:rPr>
        <w:t>Javascript as Object Oriented Programming Language:</w:t>
      </w:r>
    </w:p>
    <w:p w14:paraId="2CB5C886" w14:textId="77777777" w:rsidR="002A52AE" w:rsidRDefault="002A52AE">
      <w:pPr>
        <w:spacing w:line="0" w:lineRule="atLeast"/>
        <w:rPr>
          <w:b/>
          <w:sz w:val="26"/>
        </w:rPr>
        <w:sectPr w:rsidR="002A52AE">
          <w:pgSz w:w="11900" w:h="16820"/>
          <w:pgMar w:top="1440" w:right="1440" w:bottom="1440" w:left="1440" w:header="0" w:footer="0" w:gutter="0"/>
          <w:cols w:space="0" w:equalWidth="0">
            <w:col w:w="9020"/>
          </w:cols>
          <w:docGrid w:linePitch="360"/>
        </w:sectPr>
      </w:pPr>
    </w:p>
    <w:p w14:paraId="54DA7AB8" w14:textId="77777777" w:rsidR="002A52AE" w:rsidRDefault="002A52AE">
      <w:pPr>
        <w:spacing w:line="3" w:lineRule="exact"/>
        <w:rPr>
          <w:rFonts w:ascii="Times New Roman" w:eastAsia="Times New Roman" w:hAnsi="Times New Roman"/>
        </w:rPr>
      </w:pPr>
      <w:bookmarkStart w:id="4" w:name="page5"/>
      <w:bookmarkEnd w:id="4"/>
    </w:p>
    <w:p w14:paraId="5CA2CDF7" w14:textId="77777777" w:rsidR="002A52AE" w:rsidRDefault="002A52AE">
      <w:pPr>
        <w:spacing w:line="243" w:lineRule="auto"/>
        <w:ind w:right="40"/>
        <w:jc w:val="both"/>
        <w:rPr>
          <w:sz w:val="26"/>
        </w:rPr>
      </w:pPr>
      <w:r>
        <w:rPr>
          <w:sz w:val="26"/>
        </w:rPr>
        <w:t>JavaScript is an Object Oriented Programming (OOP) language. A programming language can be called object-oriented if it provides four basic capabilities to developers −</w:t>
      </w:r>
    </w:p>
    <w:p w14:paraId="6CC476DC" w14:textId="77777777" w:rsidR="002A52AE" w:rsidRDefault="002A52AE">
      <w:pPr>
        <w:spacing w:line="130" w:lineRule="exact"/>
        <w:rPr>
          <w:rFonts w:ascii="Times New Roman" w:eastAsia="Times New Roman" w:hAnsi="Times New Roman"/>
        </w:rPr>
      </w:pPr>
    </w:p>
    <w:p w14:paraId="4810D8F9" w14:textId="77777777" w:rsidR="002A52AE" w:rsidRDefault="002A52AE">
      <w:pPr>
        <w:numPr>
          <w:ilvl w:val="0"/>
          <w:numId w:val="5"/>
        </w:numPr>
        <w:tabs>
          <w:tab w:val="left" w:pos="760"/>
        </w:tabs>
        <w:spacing w:line="248" w:lineRule="auto"/>
        <w:ind w:left="760" w:right="40" w:hanging="352"/>
        <w:rPr>
          <w:rFonts w:ascii="Arial" w:eastAsia="Arial" w:hAnsi="Arial"/>
          <w:b/>
        </w:rPr>
      </w:pPr>
      <w:r>
        <w:rPr>
          <w:b/>
          <w:sz w:val="26"/>
        </w:rPr>
        <w:t>Encapsulation</w:t>
      </w:r>
      <w:r>
        <w:rPr>
          <w:sz w:val="26"/>
        </w:rPr>
        <w:t xml:space="preserve"> − the capability to store related information, whether data or methods, together in an object.</w:t>
      </w:r>
    </w:p>
    <w:p w14:paraId="49609675" w14:textId="77777777" w:rsidR="002A52AE" w:rsidRDefault="002A52AE">
      <w:pPr>
        <w:spacing w:line="122" w:lineRule="exact"/>
        <w:rPr>
          <w:rFonts w:ascii="Arial" w:eastAsia="Arial" w:hAnsi="Arial"/>
          <w:b/>
        </w:rPr>
      </w:pPr>
    </w:p>
    <w:p w14:paraId="1978E3B8" w14:textId="77777777" w:rsidR="002A52AE" w:rsidRDefault="002A52AE">
      <w:pPr>
        <w:numPr>
          <w:ilvl w:val="0"/>
          <w:numId w:val="5"/>
        </w:numPr>
        <w:tabs>
          <w:tab w:val="left" w:pos="760"/>
        </w:tabs>
        <w:spacing w:line="0" w:lineRule="atLeast"/>
        <w:ind w:left="760" w:hanging="352"/>
        <w:rPr>
          <w:rFonts w:ascii="Arial" w:eastAsia="Arial" w:hAnsi="Arial"/>
          <w:b/>
        </w:rPr>
      </w:pPr>
      <w:r>
        <w:rPr>
          <w:b/>
          <w:sz w:val="26"/>
        </w:rPr>
        <w:t>Aggregation</w:t>
      </w:r>
      <w:r>
        <w:rPr>
          <w:sz w:val="26"/>
        </w:rPr>
        <w:t xml:space="preserve"> − the capability to store one object inside another object.</w:t>
      </w:r>
    </w:p>
    <w:p w14:paraId="4DC4BBD2" w14:textId="77777777" w:rsidR="002A52AE" w:rsidRDefault="002A52AE">
      <w:pPr>
        <w:spacing w:line="144" w:lineRule="exact"/>
        <w:rPr>
          <w:rFonts w:ascii="Arial" w:eastAsia="Arial" w:hAnsi="Arial"/>
          <w:b/>
        </w:rPr>
      </w:pPr>
    </w:p>
    <w:p w14:paraId="0F66470D" w14:textId="77777777" w:rsidR="002A52AE" w:rsidRDefault="002A52AE">
      <w:pPr>
        <w:numPr>
          <w:ilvl w:val="0"/>
          <w:numId w:val="5"/>
        </w:numPr>
        <w:tabs>
          <w:tab w:val="left" w:pos="760"/>
        </w:tabs>
        <w:spacing w:line="248" w:lineRule="auto"/>
        <w:ind w:left="760" w:right="40" w:hanging="352"/>
        <w:rPr>
          <w:rFonts w:ascii="Arial" w:eastAsia="Arial" w:hAnsi="Arial"/>
          <w:b/>
        </w:rPr>
      </w:pPr>
      <w:r>
        <w:rPr>
          <w:b/>
          <w:sz w:val="26"/>
        </w:rPr>
        <w:t>Inheritance</w:t>
      </w:r>
      <w:r>
        <w:rPr>
          <w:sz w:val="26"/>
        </w:rPr>
        <w:t xml:space="preserve"> − the capability of a class to rely upon another class (or number of classes) for some of its properties and methods.</w:t>
      </w:r>
    </w:p>
    <w:p w14:paraId="61C07671" w14:textId="77777777" w:rsidR="002A52AE" w:rsidRDefault="002A52AE">
      <w:pPr>
        <w:spacing w:line="122" w:lineRule="exact"/>
        <w:rPr>
          <w:rFonts w:ascii="Arial" w:eastAsia="Arial" w:hAnsi="Arial"/>
          <w:b/>
        </w:rPr>
      </w:pPr>
    </w:p>
    <w:p w14:paraId="2F8CBA26" w14:textId="77777777" w:rsidR="002A52AE" w:rsidRDefault="002A52AE">
      <w:pPr>
        <w:numPr>
          <w:ilvl w:val="0"/>
          <w:numId w:val="5"/>
        </w:numPr>
        <w:tabs>
          <w:tab w:val="left" w:pos="760"/>
        </w:tabs>
        <w:spacing w:line="248" w:lineRule="auto"/>
        <w:ind w:left="760" w:right="40" w:hanging="352"/>
        <w:rPr>
          <w:rFonts w:ascii="Arial" w:eastAsia="Arial" w:hAnsi="Arial"/>
          <w:b/>
        </w:rPr>
      </w:pPr>
      <w:r>
        <w:rPr>
          <w:b/>
          <w:sz w:val="26"/>
        </w:rPr>
        <w:t>Polymorphism</w:t>
      </w:r>
      <w:r>
        <w:rPr>
          <w:sz w:val="26"/>
        </w:rPr>
        <w:t xml:space="preserve"> − the capability to write one function or method that works in a variety of different ways.</w:t>
      </w:r>
    </w:p>
    <w:p w14:paraId="44CE0943" w14:textId="77777777" w:rsidR="002A52AE" w:rsidRDefault="002A52AE">
      <w:pPr>
        <w:spacing w:line="200" w:lineRule="exact"/>
        <w:rPr>
          <w:rFonts w:ascii="Times New Roman" w:eastAsia="Times New Roman" w:hAnsi="Times New Roman"/>
        </w:rPr>
      </w:pPr>
    </w:p>
    <w:p w14:paraId="2F4637CB" w14:textId="77777777" w:rsidR="002A52AE" w:rsidRDefault="002A52AE">
      <w:pPr>
        <w:spacing w:line="200" w:lineRule="exact"/>
        <w:rPr>
          <w:rFonts w:ascii="Times New Roman" w:eastAsia="Times New Roman" w:hAnsi="Times New Roman"/>
        </w:rPr>
      </w:pPr>
    </w:p>
    <w:p w14:paraId="33D7222A" w14:textId="77777777" w:rsidR="002A52AE" w:rsidRDefault="002A52AE">
      <w:pPr>
        <w:spacing w:line="200" w:lineRule="exact"/>
        <w:rPr>
          <w:rFonts w:ascii="Times New Roman" w:eastAsia="Times New Roman" w:hAnsi="Times New Roman"/>
        </w:rPr>
      </w:pPr>
    </w:p>
    <w:p w14:paraId="5F4680AB" w14:textId="77777777" w:rsidR="002A52AE" w:rsidRDefault="002A52AE">
      <w:pPr>
        <w:spacing w:line="200" w:lineRule="exact"/>
        <w:rPr>
          <w:rFonts w:ascii="Times New Roman" w:eastAsia="Times New Roman" w:hAnsi="Times New Roman"/>
        </w:rPr>
      </w:pPr>
    </w:p>
    <w:p w14:paraId="2EC3110A" w14:textId="77777777" w:rsidR="002A52AE" w:rsidRDefault="002A52AE">
      <w:pPr>
        <w:spacing w:line="246" w:lineRule="exact"/>
        <w:rPr>
          <w:rFonts w:ascii="Times New Roman" w:eastAsia="Times New Roman" w:hAnsi="Times New Roman"/>
        </w:rPr>
      </w:pPr>
    </w:p>
    <w:p w14:paraId="0C717C36" w14:textId="77777777" w:rsidR="002A52AE" w:rsidRDefault="002A52AE">
      <w:pPr>
        <w:spacing w:line="0" w:lineRule="atLeast"/>
        <w:rPr>
          <w:b/>
          <w:sz w:val="26"/>
        </w:rPr>
      </w:pPr>
      <w:r>
        <w:rPr>
          <w:b/>
          <w:sz w:val="26"/>
        </w:rPr>
        <w:t>Object Properties:</w:t>
      </w:r>
    </w:p>
    <w:p w14:paraId="78B6D358" w14:textId="77777777" w:rsidR="002A52AE" w:rsidRDefault="002A52AE">
      <w:pPr>
        <w:spacing w:line="146" w:lineRule="exact"/>
        <w:rPr>
          <w:rFonts w:ascii="Times New Roman" w:eastAsia="Times New Roman" w:hAnsi="Times New Roman"/>
        </w:rPr>
      </w:pPr>
    </w:p>
    <w:p w14:paraId="18D6CBDC" w14:textId="77777777" w:rsidR="002A52AE" w:rsidRDefault="002A52AE">
      <w:pPr>
        <w:spacing w:line="242" w:lineRule="auto"/>
        <w:ind w:right="40"/>
        <w:jc w:val="both"/>
        <w:rPr>
          <w:sz w:val="26"/>
        </w:rPr>
      </w:pPr>
      <w:r>
        <w:rPr>
          <w:sz w:val="26"/>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14:paraId="03577830" w14:textId="77777777" w:rsidR="002A52AE" w:rsidRDefault="002A52AE">
      <w:pPr>
        <w:spacing w:line="133" w:lineRule="exact"/>
        <w:rPr>
          <w:rFonts w:ascii="Times New Roman" w:eastAsia="Times New Roman" w:hAnsi="Times New Roman"/>
        </w:rPr>
      </w:pPr>
    </w:p>
    <w:p w14:paraId="4DAA84EE" w14:textId="77777777" w:rsidR="002A52AE" w:rsidRDefault="002A52AE">
      <w:pPr>
        <w:spacing w:line="0" w:lineRule="atLeast"/>
        <w:ind w:left="720"/>
        <w:rPr>
          <w:sz w:val="26"/>
        </w:rPr>
      </w:pPr>
      <w:r>
        <w:rPr>
          <w:sz w:val="26"/>
        </w:rPr>
        <w:t>SYNTAX: objectName.objectProperty = propertyValue;</w:t>
      </w:r>
    </w:p>
    <w:p w14:paraId="21BA80D8" w14:textId="77777777" w:rsidR="002A52AE" w:rsidRDefault="002A52AE">
      <w:pPr>
        <w:spacing w:line="200" w:lineRule="exact"/>
        <w:rPr>
          <w:rFonts w:ascii="Times New Roman" w:eastAsia="Times New Roman" w:hAnsi="Times New Roman"/>
        </w:rPr>
      </w:pPr>
    </w:p>
    <w:p w14:paraId="0AEDA4E8" w14:textId="77777777" w:rsidR="002A52AE" w:rsidRDefault="002A52AE">
      <w:pPr>
        <w:spacing w:line="200" w:lineRule="exact"/>
        <w:rPr>
          <w:rFonts w:ascii="Times New Roman" w:eastAsia="Times New Roman" w:hAnsi="Times New Roman"/>
        </w:rPr>
      </w:pPr>
    </w:p>
    <w:p w14:paraId="59DC01DD" w14:textId="77777777" w:rsidR="002A52AE" w:rsidRDefault="002A52AE">
      <w:pPr>
        <w:spacing w:line="203" w:lineRule="exact"/>
        <w:rPr>
          <w:rFonts w:ascii="Times New Roman" w:eastAsia="Times New Roman" w:hAnsi="Times New Roman"/>
        </w:rPr>
      </w:pPr>
    </w:p>
    <w:p w14:paraId="68407438" w14:textId="77777777" w:rsidR="002A52AE" w:rsidRDefault="002A52AE">
      <w:pPr>
        <w:spacing w:line="0" w:lineRule="atLeast"/>
        <w:rPr>
          <w:b/>
          <w:sz w:val="26"/>
        </w:rPr>
      </w:pPr>
      <w:r>
        <w:rPr>
          <w:b/>
          <w:sz w:val="26"/>
        </w:rPr>
        <w:t>Object Methods:</w:t>
      </w:r>
    </w:p>
    <w:p w14:paraId="0BB768A1" w14:textId="77777777" w:rsidR="002A52AE" w:rsidRDefault="002A52AE">
      <w:pPr>
        <w:spacing w:line="146" w:lineRule="exact"/>
        <w:rPr>
          <w:rFonts w:ascii="Times New Roman" w:eastAsia="Times New Roman" w:hAnsi="Times New Roman"/>
        </w:rPr>
      </w:pPr>
    </w:p>
    <w:p w14:paraId="1635ABA0" w14:textId="77777777" w:rsidR="002A52AE" w:rsidRDefault="002A52AE">
      <w:pPr>
        <w:spacing w:line="242" w:lineRule="auto"/>
        <w:ind w:right="40"/>
        <w:jc w:val="both"/>
        <w:rPr>
          <w:sz w:val="26"/>
        </w:rPr>
      </w:pPr>
      <w:r>
        <w:rPr>
          <w:sz w:val="26"/>
        </w:rPr>
        <w:t xml:space="preserve">Methods are the functions that let the object do something or let something be done to it. There is a small difference between a function and a method – at a function is a standalone unit of statements and a method is attached to an object and can be referenced by </w:t>
      </w:r>
      <w:r>
        <w:rPr>
          <w:b/>
          <w:sz w:val="26"/>
        </w:rPr>
        <w:t>this</w:t>
      </w:r>
      <w:r>
        <w:rPr>
          <w:sz w:val="26"/>
        </w:rPr>
        <w:t xml:space="preserve"> keyword.</w:t>
      </w:r>
    </w:p>
    <w:p w14:paraId="2405E960" w14:textId="77777777" w:rsidR="002A52AE" w:rsidRDefault="002A52AE">
      <w:pPr>
        <w:spacing w:line="200" w:lineRule="exact"/>
        <w:rPr>
          <w:rFonts w:ascii="Times New Roman" w:eastAsia="Times New Roman" w:hAnsi="Times New Roman"/>
        </w:rPr>
      </w:pPr>
    </w:p>
    <w:p w14:paraId="11D6CFF6" w14:textId="77777777" w:rsidR="002A52AE" w:rsidRDefault="002A52AE">
      <w:pPr>
        <w:spacing w:line="393" w:lineRule="exact"/>
        <w:rPr>
          <w:rFonts w:ascii="Times New Roman" w:eastAsia="Times New Roman" w:hAnsi="Times New Roman"/>
        </w:rPr>
      </w:pPr>
    </w:p>
    <w:p w14:paraId="78F4B9CD" w14:textId="77777777" w:rsidR="002A52AE" w:rsidRDefault="002A52AE">
      <w:pPr>
        <w:spacing w:line="0" w:lineRule="atLeast"/>
        <w:rPr>
          <w:b/>
          <w:sz w:val="26"/>
        </w:rPr>
      </w:pPr>
      <w:r>
        <w:rPr>
          <w:b/>
          <w:sz w:val="26"/>
        </w:rPr>
        <w:t>Javascript Events:</w:t>
      </w:r>
    </w:p>
    <w:p w14:paraId="5F88D878" w14:textId="77777777" w:rsidR="002A52AE" w:rsidRDefault="002A52AE">
      <w:pPr>
        <w:spacing w:line="127" w:lineRule="exact"/>
        <w:rPr>
          <w:rFonts w:ascii="Times New Roman" w:eastAsia="Times New Roman" w:hAnsi="Times New Roman"/>
        </w:rPr>
      </w:pPr>
    </w:p>
    <w:p w14:paraId="1FE55C1F" w14:textId="77777777" w:rsidR="002A52AE" w:rsidRDefault="002A52AE">
      <w:pPr>
        <w:spacing w:line="275" w:lineRule="auto"/>
        <w:ind w:left="40" w:right="40"/>
        <w:jc w:val="both"/>
        <w:rPr>
          <w:rFonts w:ascii="Arial" w:eastAsia="Arial" w:hAnsi="Arial"/>
          <w:sz w:val="24"/>
        </w:rPr>
      </w:pPr>
      <w:r>
        <w:rPr>
          <w:rFonts w:ascii="Arial" w:eastAsia="Arial" w:hAnsi="Arial"/>
          <w:sz w:val="24"/>
        </w:rPr>
        <w:t>JavaScript's interaction with HTML is handled through events that occur when the user or the browser manipulates a page.</w:t>
      </w:r>
    </w:p>
    <w:p w14:paraId="3D0BD3A6" w14:textId="77777777" w:rsidR="002A52AE" w:rsidRDefault="002A52AE">
      <w:pPr>
        <w:spacing w:line="64" w:lineRule="exact"/>
        <w:rPr>
          <w:rFonts w:ascii="Times New Roman" w:eastAsia="Times New Roman" w:hAnsi="Times New Roman"/>
        </w:rPr>
      </w:pPr>
    </w:p>
    <w:p w14:paraId="09C35E9A" w14:textId="77777777" w:rsidR="002A52AE" w:rsidRDefault="002A52AE">
      <w:pPr>
        <w:spacing w:line="257" w:lineRule="auto"/>
        <w:ind w:left="40" w:right="40"/>
        <w:jc w:val="both"/>
        <w:rPr>
          <w:rFonts w:ascii="Arial" w:eastAsia="Arial" w:hAnsi="Arial"/>
          <w:sz w:val="24"/>
        </w:rPr>
      </w:pPr>
      <w:r>
        <w:rPr>
          <w:rFonts w:ascii="Arial" w:eastAsia="Arial" w:hAnsi="Arial"/>
          <w:sz w:val="24"/>
        </w:rPr>
        <w:t>When the page loads, it is called an event. When the user clicks a button, that click too is an event. Other examples include events like pressing any key, closing a window, resizing a window, etc.</w:t>
      </w:r>
    </w:p>
    <w:p w14:paraId="2710DE83" w14:textId="77777777" w:rsidR="002A52AE" w:rsidRDefault="002A52AE">
      <w:pPr>
        <w:spacing w:line="85" w:lineRule="exact"/>
        <w:rPr>
          <w:rFonts w:ascii="Times New Roman" w:eastAsia="Times New Roman" w:hAnsi="Times New Roman"/>
        </w:rPr>
      </w:pPr>
    </w:p>
    <w:p w14:paraId="4D3513A4" w14:textId="77777777" w:rsidR="002A52AE" w:rsidRDefault="002A52AE">
      <w:pPr>
        <w:spacing w:line="257" w:lineRule="auto"/>
        <w:ind w:left="40" w:right="40"/>
        <w:jc w:val="both"/>
        <w:rPr>
          <w:rFonts w:ascii="Arial" w:eastAsia="Arial" w:hAnsi="Arial"/>
          <w:sz w:val="24"/>
        </w:rPr>
      </w:pPr>
      <w:r>
        <w:rPr>
          <w:rFonts w:ascii="Arial" w:eastAsia="Arial" w:hAnsi="Arial"/>
          <w:sz w:val="24"/>
        </w:rPr>
        <w:t>Developers can use these events to execute JavaScript coded responses, which cause buttons to close windows, messages to be displayed to users, data to be validated, and virtually any other type of response imaginable.</w:t>
      </w:r>
    </w:p>
    <w:p w14:paraId="083F626F" w14:textId="77777777" w:rsidR="002A52AE" w:rsidRDefault="002A52AE">
      <w:pPr>
        <w:spacing w:line="85" w:lineRule="exact"/>
        <w:rPr>
          <w:rFonts w:ascii="Times New Roman" w:eastAsia="Times New Roman" w:hAnsi="Times New Roman"/>
        </w:rPr>
      </w:pPr>
    </w:p>
    <w:p w14:paraId="02AFE65D" w14:textId="77777777" w:rsidR="002A52AE" w:rsidRDefault="002A52AE">
      <w:pPr>
        <w:spacing w:line="275" w:lineRule="auto"/>
        <w:ind w:left="40" w:right="40"/>
        <w:jc w:val="both"/>
        <w:rPr>
          <w:rFonts w:ascii="Arial" w:eastAsia="Arial" w:hAnsi="Arial"/>
          <w:sz w:val="24"/>
        </w:rPr>
      </w:pPr>
      <w:r>
        <w:rPr>
          <w:rFonts w:ascii="Arial" w:eastAsia="Arial" w:hAnsi="Arial"/>
          <w:sz w:val="24"/>
        </w:rPr>
        <w:t>Events are a part of the Document Object Model (DOM) Level 3 and every HTML element contains a set of events which can trigger JavaScript Code.</w:t>
      </w:r>
    </w:p>
    <w:p w14:paraId="31252D71" w14:textId="77777777" w:rsidR="002A52AE" w:rsidRDefault="002A52AE">
      <w:pPr>
        <w:spacing w:line="275" w:lineRule="auto"/>
        <w:ind w:left="40" w:right="40"/>
        <w:jc w:val="both"/>
        <w:rPr>
          <w:rFonts w:ascii="Arial" w:eastAsia="Arial" w:hAnsi="Arial"/>
          <w:sz w:val="24"/>
        </w:rPr>
        <w:sectPr w:rsidR="002A52AE">
          <w:pgSz w:w="11900" w:h="16820"/>
          <w:pgMar w:top="1440" w:right="1440" w:bottom="1147" w:left="1440" w:header="0" w:footer="0" w:gutter="0"/>
          <w:cols w:space="0" w:equalWidth="0">
            <w:col w:w="9020"/>
          </w:cols>
          <w:docGrid w:linePitch="360"/>
        </w:sectPr>
      </w:pPr>
    </w:p>
    <w:p w14:paraId="7A4D0F9B" w14:textId="77777777" w:rsidR="002A52AE" w:rsidRDefault="002A52AE">
      <w:pPr>
        <w:spacing w:line="1" w:lineRule="exact"/>
        <w:rPr>
          <w:rFonts w:ascii="Times New Roman" w:eastAsia="Times New Roman" w:hAnsi="Times New Roman"/>
        </w:rPr>
      </w:pPr>
      <w:bookmarkStart w:id="5" w:name="page6"/>
      <w:bookmarkEnd w:id="5"/>
    </w:p>
    <w:p w14:paraId="795CB00E" w14:textId="77777777" w:rsidR="002A52AE" w:rsidRDefault="002A52AE">
      <w:pPr>
        <w:spacing w:line="0" w:lineRule="atLeast"/>
        <w:ind w:left="120"/>
        <w:rPr>
          <w:b/>
          <w:sz w:val="26"/>
        </w:rPr>
      </w:pPr>
      <w:r>
        <w:rPr>
          <w:b/>
          <w:sz w:val="26"/>
        </w:rPr>
        <w:t>1) onclick Event Type</w:t>
      </w:r>
    </w:p>
    <w:p w14:paraId="73DB07F0" w14:textId="77777777" w:rsidR="002A52AE" w:rsidRDefault="002A52AE">
      <w:pPr>
        <w:spacing w:line="147" w:lineRule="exact"/>
        <w:rPr>
          <w:rFonts w:ascii="Times New Roman" w:eastAsia="Times New Roman" w:hAnsi="Times New Roman"/>
        </w:rPr>
      </w:pPr>
    </w:p>
    <w:p w14:paraId="34CC6FF5" w14:textId="77777777" w:rsidR="002A52AE" w:rsidRDefault="002A52AE">
      <w:pPr>
        <w:spacing w:line="243" w:lineRule="auto"/>
        <w:ind w:left="160" w:right="220"/>
        <w:jc w:val="both"/>
        <w:rPr>
          <w:sz w:val="26"/>
        </w:rPr>
      </w:pPr>
      <w:r>
        <w:rPr>
          <w:sz w:val="26"/>
        </w:rPr>
        <w:t>This is the most frequently used event type which occurs when a user clicks the left button of his mouse. You can put your validation, warning etc., against this event type.</w:t>
      </w:r>
    </w:p>
    <w:p w14:paraId="21EFE7E4" w14:textId="77777777" w:rsidR="002A52AE" w:rsidRDefault="002A52AE">
      <w:pPr>
        <w:spacing w:line="130" w:lineRule="exact"/>
        <w:rPr>
          <w:rFonts w:ascii="Times New Roman" w:eastAsia="Times New Roman" w:hAnsi="Times New Roman"/>
        </w:rPr>
      </w:pPr>
    </w:p>
    <w:p w14:paraId="0B9FE029" w14:textId="77777777" w:rsidR="002A52AE" w:rsidRDefault="002A52AE">
      <w:pPr>
        <w:spacing w:line="0" w:lineRule="atLeast"/>
        <w:ind w:left="120"/>
        <w:rPr>
          <w:b/>
          <w:sz w:val="26"/>
        </w:rPr>
      </w:pPr>
      <w:r>
        <w:rPr>
          <w:b/>
          <w:sz w:val="26"/>
        </w:rPr>
        <w:t>2) onsubmit Event Type</w:t>
      </w:r>
    </w:p>
    <w:p w14:paraId="0F673F91" w14:textId="77777777" w:rsidR="002A52AE" w:rsidRDefault="002A52AE">
      <w:pPr>
        <w:spacing w:line="147" w:lineRule="exact"/>
        <w:rPr>
          <w:rFonts w:ascii="Times New Roman" w:eastAsia="Times New Roman" w:hAnsi="Times New Roman"/>
        </w:rPr>
      </w:pPr>
    </w:p>
    <w:p w14:paraId="06FE59C6" w14:textId="77777777" w:rsidR="002A52AE" w:rsidRDefault="002A52AE">
      <w:pPr>
        <w:spacing w:line="247" w:lineRule="auto"/>
        <w:ind w:left="160" w:right="220"/>
        <w:jc w:val="both"/>
        <w:rPr>
          <w:sz w:val="26"/>
        </w:rPr>
      </w:pPr>
      <w:r>
        <w:rPr>
          <w:sz w:val="26"/>
        </w:rPr>
        <w:t>onsubmit is an event that occurs when you try to submit a form. You can put your form validation against this event type.</w:t>
      </w:r>
    </w:p>
    <w:p w14:paraId="66C6A7F7" w14:textId="77777777" w:rsidR="002A52AE" w:rsidRDefault="002A52AE">
      <w:pPr>
        <w:spacing w:line="123" w:lineRule="exact"/>
        <w:rPr>
          <w:rFonts w:ascii="Times New Roman" w:eastAsia="Times New Roman" w:hAnsi="Times New Roman"/>
        </w:rPr>
      </w:pPr>
    </w:p>
    <w:p w14:paraId="6E26A0EB" w14:textId="77777777" w:rsidR="002A52AE" w:rsidRDefault="002A52AE">
      <w:pPr>
        <w:spacing w:line="0" w:lineRule="atLeast"/>
        <w:ind w:left="120"/>
        <w:rPr>
          <w:b/>
          <w:sz w:val="26"/>
        </w:rPr>
      </w:pPr>
      <w:r>
        <w:rPr>
          <w:b/>
          <w:sz w:val="26"/>
        </w:rPr>
        <w:t>3) onmouseover and onmouseout</w:t>
      </w:r>
    </w:p>
    <w:p w14:paraId="5AF850AE" w14:textId="77777777" w:rsidR="002A52AE" w:rsidRDefault="002A52AE">
      <w:pPr>
        <w:spacing w:line="147" w:lineRule="exact"/>
        <w:rPr>
          <w:rFonts w:ascii="Times New Roman" w:eastAsia="Times New Roman" w:hAnsi="Times New Roman"/>
        </w:rPr>
      </w:pPr>
    </w:p>
    <w:p w14:paraId="033C000D" w14:textId="77777777" w:rsidR="002A52AE" w:rsidRDefault="002A52AE">
      <w:pPr>
        <w:spacing w:line="242" w:lineRule="auto"/>
        <w:ind w:left="160" w:right="220"/>
        <w:jc w:val="both"/>
        <w:rPr>
          <w:sz w:val="26"/>
        </w:rPr>
      </w:pPr>
      <w:r>
        <w:rPr>
          <w:sz w:val="26"/>
        </w:rPr>
        <w:t>These two event types will help you create nice effects with images or even with text as well. The onmouseover event triggers when you bring your mouse over any element and the onmouseout triggers when you move your mouse out from that element.</w:t>
      </w:r>
    </w:p>
    <w:p w14:paraId="2FDAA839" w14:textId="77777777" w:rsidR="002A52AE" w:rsidRDefault="002A52AE">
      <w:pPr>
        <w:spacing w:line="200" w:lineRule="exact"/>
        <w:rPr>
          <w:rFonts w:ascii="Times New Roman" w:eastAsia="Times New Roman" w:hAnsi="Times New Roman"/>
        </w:rPr>
      </w:pPr>
    </w:p>
    <w:p w14:paraId="727460B5" w14:textId="77777777" w:rsidR="002A52AE" w:rsidRDefault="002A52AE">
      <w:pPr>
        <w:spacing w:line="32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200"/>
        <w:gridCol w:w="860"/>
        <w:gridCol w:w="6280"/>
      </w:tblGrid>
      <w:tr w:rsidR="002A52AE" w14:paraId="2C15CCB5" w14:textId="77777777">
        <w:trPr>
          <w:trHeight w:val="468"/>
        </w:trPr>
        <w:tc>
          <w:tcPr>
            <w:tcW w:w="2200" w:type="dxa"/>
            <w:tcBorders>
              <w:top w:val="single" w:sz="8" w:space="0" w:color="DDDDDD"/>
              <w:left w:val="single" w:sz="8" w:space="0" w:color="DDDDDD"/>
              <w:right w:val="single" w:sz="8" w:space="0" w:color="DDDDDD"/>
            </w:tcBorders>
            <w:shd w:val="clear" w:color="auto" w:fill="EEEEEE"/>
            <w:vAlign w:val="bottom"/>
          </w:tcPr>
          <w:p w14:paraId="75AEF3F7" w14:textId="77777777" w:rsidR="002A52AE" w:rsidRDefault="002A52AE">
            <w:pPr>
              <w:spacing w:line="0" w:lineRule="atLeast"/>
              <w:ind w:left="600"/>
              <w:rPr>
                <w:b/>
                <w:sz w:val="26"/>
              </w:rPr>
            </w:pPr>
            <w:r>
              <w:rPr>
                <w:b/>
                <w:sz w:val="26"/>
              </w:rPr>
              <w:t>Attribute</w:t>
            </w:r>
          </w:p>
        </w:tc>
        <w:tc>
          <w:tcPr>
            <w:tcW w:w="860" w:type="dxa"/>
            <w:tcBorders>
              <w:top w:val="single" w:sz="8" w:space="0" w:color="DDDDDD"/>
              <w:right w:val="single" w:sz="8" w:space="0" w:color="DDDDDD"/>
            </w:tcBorders>
            <w:shd w:val="clear" w:color="auto" w:fill="EEEEEE"/>
            <w:vAlign w:val="bottom"/>
          </w:tcPr>
          <w:p w14:paraId="53D24071" w14:textId="77777777" w:rsidR="002A52AE" w:rsidRDefault="002A52AE">
            <w:pPr>
              <w:spacing w:line="0" w:lineRule="atLeast"/>
              <w:ind w:left="100"/>
              <w:rPr>
                <w:b/>
                <w:sz w:val="26"/>
              </w:rPr>
            </w:pPr>
            <w:r>
              <w:rPr>
                <w:b/>
                <w:sz w:val="26"/>
              </w:rPr>
              <w:t>Value</w:t>
            </w:r>
          </w:p>
        </w:tc>
        <w:tc>
          <w:tcPr>
            <w:tcW w:w="6280" w:type="dxa"/>
            <w:tcBorders>
              <w:top w:val="single" w:sz="8" w:space="0" w:color="DDDDDD"/>
              <w:right w:val="single" w:sz="8" w:space="0" w:color="DDDDDD"/>
            </w:tcBorders>
            <w:shd w:val="clear" w:color="auto" w:fill="EEEEEE"/>
            <w:vAlign w:val="bottom"/>
          </w:tcPr>
          <w:p w14:paraId="43FF16AD" w14:textId="77777777" w:rsidR="002A52AE" w:rsidRDefault="002A52AE">
            <w:pPr>
              <w:spacing w:line="0" w:lineRule="atLeast"/>
              <w:ind w:left="2500"/>
              <w:rPr>
                <w:b/>
                <w:sz w:val="26"/>
              </w:rPr>
            </w:pPr>
            <w:r>
              <w:rPr>
                <w:b/>
                <w:sz w:val="26"/>
              </w:rPr>
              <w:t>Description</w:t>
            </w:r>
          </w:p>
        </w:tc>
      </w:tr>
      <w:tr w:rsidR="002A52AE" w14:paraId="1376B6DF" w14:textId="77777777">
        <w:trPr>
          <w:trHeight w:val="405"/>
        </w:trPr>
        <w:tc>
          <w:tcPr>
            <w:tcW w:w="2200" w:type="dxa"/>
            <w:tcBorders>
              <w:left w:val="single" w:sz="8" w:space="0" w:color="DDDDDD"/>
              <w:bottom w:val="single" w:sz="8" w:space="0" w:color="DDDDDD"/>
              <w:right w:val="single" w:sz="8" w:space="0" w:color="DDDDDD"/>
            </w:tcBorders>
            <w:shd w:val="clear" w:color="auto" w:fill="EEEEEE"/>
            <w:vAlign w:val="bottom"/>
          </w:tcPr>
          <w:p w14:paraId="5B5AF7C5"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EEEEEE"/>
            <w:vAlign w:val="bottom"/>
          </w:tcPr>
          <w:p w14:paraId="4BE02D5D"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EEEEEE"/>
            <w:vAlign w:val="bottom"/>
          </w:tcPr>
          <w:p w14:paraId="723918BB" w14:textId="77777777" w:rsidR="002A52AE" w:rsidRDefault="002A52AE">
            <w:pPr>
              <w:spacing w:line="0" w:lineRule="atLeast"/>
              <w:rPr>
                <w:rFonts w:ascii="Times New Roman" w:eastAsia="Times New Roman" w:hAnsi="Times New Roman"/>
                <w:sz w:val="24"/>
              </w:rPr>
            </w:pPr>
          </w:p>
        </w:tc>
      </w:tr>
      <w:tr w:rsidR="002A52AE" w14:paraId="6C4CA3E2" w14:textId="77777777">
        <w:trPr>
          <w:trHeight w:val="448"/>
        </w:trPr>
        <w:tc>
          <w:tcPr>
            <w:tcW w:w="2200" w:type="dxa"/>
            <w:tcBorders>
              <w:left w:val="single" w:sz="8" w:space="0" w:color="DDDDDD"/>
              <w:right w:val="single" w:sz="8" w:space="0" w:color="DDDDDD"/>
            </w:tcBorders>
            <w:shd w:val="clear" w:color="auto" w:fill="auto"/>
            <w:vAlign w:val="bottom"/>
          </w:tcPr>
          <w:p w14:paraId="4C524315" w14:textId="77777777" w:rsidR="002A52AE" w:rsidRDefault="002A52AE">
            <w:pPr>
              <w:spacing w:line="0" w:lineRule="atLeast"/>
              <w:ind w:left="120"/>
              <w:rPr>
                <w:sz w:val="26"/>
              </w:rPr>
            </w:pPr>
            <w:r>
              <w:rPr>
                <w:sz w:val="26"/>
              </w:rPr>
              <w:t>Offline</w:t>
            </w:r>
          </w:p>
        </w:tc>
        <w:tc>
          <w:tcPr>
            <w:tcW w:w="860" w:type="dxa"/>
            <w:tcBorders>
              <w:right w:val="single" w:sz="8" w:space="0" w:color="DDDDDD"/>
            </w:tcBorders>
            <w:shd w:val="clear" w:color="auto" w:fill="auto"/>
            <w:vAlign w:val="bottom"/>
          </w:tcPr>
          <w:p w14:paraId="0AE44DB4"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7385BA65" w14:textId="77777777" w:rsidR="002A52AE" w:rsidRDefault="002A52AE">
            <w:pPr>
              <w:spacing w:line="0" w:lineRule="atLeast"/>
              <w:ind w:left="100"/>
              <w:rPr>
                <w:sz w:val="26"/>
              </w:rPr>
            </w:pPr>
            <w:r>
              <w:rPr>
                <w:sz w:val="26"/>
              </w:rPr>
              <w:t>Triggers when the document goes offline</w:t>
            </w:r>
          </w:p>
        </w:tc>
      </w:tr>
      <w:tr w:rsidR="002A52AE" w14:paraId="7C8391C8"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53380438"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2706C092"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9166DEA" w14:textId="77777777" w:rsidR="002A52AE" w:rsidRDefault="002A52AE">
            <w:pPr>
              <w:spacing w:line="0" w:lineRule="atLeast"/>
              <w:rPr>
                <w:rFonts w:ascii="Times New Roman" w:eastAsia="Times New Roman" w:hAnsi="Times New Roman"/>
                <w:sz w:val="24"/>
              </w:rPr>
            </w:pPr>
          </w:p>
        </w:tc>
      </w:tr>
      <w:tr w:rsidR="002A52AE" w14:paraId="423BBCA4" w14:textId="77777777">
        <w:trPr>
          <w:trHeight w:val="448"/>
        </w:trPr>
        <w:tc>
          <w:tcPr>
            <w:tcW w:w="2200" w:type="dxa"/>
            <w:tcBorders>
              <w:left w:val="single" w:sz="8" w:space="0" w:color="DDDDDD"/>
              <w:right w:val="single" w:sz="8" w:space="0" w:color="DDDDDD"/>
            </w:tcBorders>
            <w:shd w:val="clear" w:color="auto" w:fill="auto"/>
            <w:vAlign w:val="bottom"/>
          </w:tcPr>
          <w:p w14:paraId="5E7C9573" w14:textId="77777777" w:rsidR="002A52AE" w:rsidRDefault="002A52AE">
            <w:pPr>
              <w:spacing w:line="0" w:lineRule="atLeast"/>
              <w:ind w:left="120"/>
              <w:rPr>
                <w:sz w:val="26"/>
              </w:rPr>
            </w:pPr>
            <w:r>
              <w:rPr>
                <w:sz w:val="26"/>
              </w:rPr>
              <w:t>Onabort</w:t>
            </w:r>
          </w:p>
        </w:tc>
        <w:tc>
          <w:tcPr>
            <w:tcW w:w="860" w:type="dxa"/>
            <w:tcBorders>
              <w:right w:val="single" w:sz="8" w:space="0" w:color="DDDDDD"/>
            </w:tcBorders>
            <w:shd w:val="clear" w:color="auto" w:fill="auto"/>
            <w:vAlign w:val="bottom"/>
          </w:tcPr>
          <w:p w14:paraId="6C7E36EA"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410D9C8E" w14:textId="77777777" w:rsidR="002A52AE" w:rsidRDefault="002A52AE">
            <w:pPr>
              <w:spacing w:line="0" w:lineRule="atLeast"/>
              <w:ind w:left="100"/>
              <w:rPr>
                <w:sz w:val="26"/>
              </w:rPr>
            </w:pPr>
            <w:r>
              <w:rPr>
                <w:sz w:val="26"/>
              </w:rPr>
              <w:t>Triggers on an abort event</w:t>
            </w:r>
          </w:p>
        </w:tc>
      </w:tr>
      <w:tr w:rsidR="002A52AE" w14:paraId="12316D09"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08C0BD3E"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528A8F2"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63E6394F" w14:textId="77777777" w:rsidR="002A52AE" w:rsidRDefault="002A52AE">
            <w:pPr>
              <w:spacing w:line="0" w:lineRule="atLeast"/>
              <w:rPr>
                <w:rFonts w:ascii="Times New Roman" w:eastAsia="Times New Roman" w:hAnsi="Times New Roman"/>
                <w:sz w:val="24"/>
              </w:rPr>
            </w:pPr>
          </w:p>
        </w:tc>
      </w:tr>
      <w:tr w:rsidR="002A52AE" w14:paraId="5796DB43" w14:textId="77777777">
        <w:trPr>
          <w:trHeight w:val="448"/>
        </w:trPr>
        <w:tc>
          <w:tcPr>
            <w:tcW w:w="2200" w:type="dxa"/>
            <w:tcBorders>
              <w:left w:val="single" w:sz="8" w:space="0" w:color="DDDDDD"/>
              <w:right w:val="single" w:sz="8" w:space="0" w:color="DDDDDD"/>
            </w:tcBorders>
            <w:shd w:val="clear" w:color="auto" w:fill="auto"/>
            <w:vAlign w:val="bottom"/>
          </w:tcPr>
          <w:p w14:paraId="0D30A3E0" w14:textId="77777777" w:rsidR="002A52AE" w:rsidRDefault="002A52AE">
            <w:pPr>
              <w:spacing w:line="0" w:lineRule="atLeast"/>
              <w:ind w:left="120"/>
              <w:rPr>
                <w:sz w:val="26"/>
              </w:rPr>
            </w:pPr>
            <w:r>
              <w:rPr>
                <w:sz w:val="26"/>
              </w:rPr>
              <w:t>onafterprint</w:t>
            </w:r>
          </w:p>
        </w:tc>
        <w:tc>
          <w:tcPr>
            <w:tcW w:w="860" w:type="dxa"/>
            <w:tcBorders>
              <w:right w:val="single" w:sz="8" w:space="0" w:color="DDDDDD"/>
            </w:tcBorders>
            <w:shd w:val="clear" w:color="auto" w:fill="auto"/>
            <w:vAlign w:val="bottom"/>
          </w:tcPr>
          <w:p w14:paraId="1E0B854B"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3B055B93" w14:textId="77777777" w:rsidR="002A52AE" w:rsidRDefault="002A52AE">
            <w:pPr>
              <w:spacing w:line="0" w:lineRule="atLeast"/>
              <w:ind w:left="100"/>
              <w:rPr>
                <w:sz w:val="26"/>
              </w:rPr>
            </w:pPr>
            <w:r>
              <w:rPr>
                <w:sz w:val="26"/>
              </w:rPr>
              <w:t>Triggers after the document is printed</w:t>
            </w:r>
          </w:p>
        </w:tc>
      </w:tr>
      <w:tr w:rsidR="002A52AE" w14:paraId="140BD400"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51667068"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1F3222B"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772A409" w14:textId="77777777" w:rsidR="002A52AE" w:rsidRDefault="002A52AE">
            <w:pPr>
              <w:spacing w:line="0" w:lineRule="atLeast"/>
              <w:rPr>
                <w:rFonts w:ascii="Times New Roman" w:eastAsia="Times New Roman" w:hAnsi="Times New Roman"/>
                <w:sz w:val="24"/>
              </w:rPr>
            </w:pPr>
          </w:p>
        </w:tc>
      </w:tr>
      <w:tr w:rsidR="002A52AE" w14:paraId="409ED406" w14:textId="77777777">
        <w:trPr>
          <w:trHeight w:val="448"/>
        </w:trPr>
        <w:tc>
          <w:tcPr>
            <w:tcW w:w="2200" w:type="dxa"/>
            <w:tcBorders>
              <w:left w:val="single" w:sz="8" w:space="0" w:color="DDDDDD"/>
              <w:right w:val="single" w:sz="8" w:space="0" w:color="DDDDDD"/>
            </w:tcBorders>
            <w:shd w:val="clear" w:color="auto" w:fill="auto"/>
            <w:vAlign w:val="bottom"/>
          </w:tcPr>
          <w:p w14:paraId="24D0B89A" w14:textId="77777777" w:rsidR="002A52AE" w:rsidRDefault="002A52AE">
            <w:pPr>
              <w:spacing w:line="0" w:lineRule="atLeast"/>
              <w:ind w:left="120"/>
              <w:rPr>
                <w:sz w:val="26"/>
              </w:rPr>
            </w:pPr>
            <w:r>
              <w:rPr>
                <w:sz w:val="26"/>
              </w:rPr>
              <w:t>onbeforeonload</w:t>
            </w:r>
          </w:p>
        </w:tc>
        <w:tc>
          <w:tcPr>
            <w:tcW w:w="860" w:type="dxa"/>
            <w:tcBorders>
              <w:right w:val="single" w:sz="8" w:space="0" w:color="DDDDDD"/>
            </w:tcBorders>
            <w:shd w:val="clear" w:color="auto" w:fill="auto"/>
            <w:vAlign w:val="bottom"/>
          </w:tcPr>
          <w:p w14:paraId="7646B30D"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114FE207" w14:textId="77777777" w:rsidR="002A52AE" w:rsidRDefault="002A52AE">
            <w:pPr>
              <w:spacing w:line="0" w:lineRule="atLeast"/>
              <w:ind w:left="100"/>
              <w:rPr>
                <w:sz w:val="26"/>
              </w:rPr>
            </w:pPr>
            <w:r>
              <w:rPr>
                <w:sz w:val="26"/>
              </w:rPr>
              <w:t>Triggers before the document loads</w:t>
            </w:r>
          </w:p>
        </w:tc>
      </w:tr>
      <w:tr w:rsidR="002A52AE" w14:paraId="74990242"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2838CDD6"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263D548C"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9E1557B" w14:textId="77777777" w:rsidR="002A52AE" w:rsidRDefault="002A52AE">
            <w:pPr>
              <w:spacing w:line="0" w:lineRule="atLeast"/>
              <w:rPr>
                <w:rFonts w:ascii="Times New Roman" w:eastAsia="Times New Roman" w:hAnsi="Times New Roman"/>
                <w:sz w:val="24"/>
              </w:rPr>
            </w:pPr>
          </w:p>
        </w:tc>
      </w:tr>
      <w:tr w:rsidR="002A52AE" w14:paraId="40281D86" w14:textId="77777777">
        <w:trPr>
          <w:trHeight w:val="448"/>
        </w:trPr>
        <w:tc>
          <w:tcPr>
            <w:tcW w:w="2200" w:type="dxa"/>
            <w:tcBorders>
              <w:left w:val="single" w:sz="8" w:space="0" w:color="DDDDDD"/>
              <w:right w:val="single" w:sz="8" w:space="0" w:color="DDDDDD"/>
            </w:tcBorders>
            <w:shd w:val="clear" w:color="auto" w:fill="auto"/>
            <w:vAlign w:val="bottom"/>
          </w:tcPr>
          <w:p w14:paraId="2CF88F1F" w14:textId="77777777" w:rsidR="002A52AE" w:rsidRDefault="002A52AE">
            <w:pPr>
              <w:spacing w:line="0" w:lineRule="atLeast"/>
              <w:ind w:left="120"/>
              <w:rPr>
                <w:sz w:val="26"/>
              </w:rPr>
            </w:pPr>
            <w:r>
              <w:rPr>
                <w:sz w:val="26"/>
              </w:rPr>
              <w:t>onbeforeprint</w:t>
            </w:r>
          </w:p>
        </w:tc>
        <w:tc>
          <w:tcPr>
            <w:tcW w:w="860" w:type="dxa"/>
            <w:tcBorders>
              <w:right w:val="single" w:sz="8" w:space="0" w:color="DDDDDD"/>
            </w:tcBorders>
            <w:shd w:val="clear" w:color="auto" w:fill="auto"/>
            <w:vAlign w:val="bottom"/>
          </w:tcPr>
          <w:p w14:paraId="56975687"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06DF50B6" w14:textId="77777777" w:rsidR="002A52AE" w:rsidRDefault="002A52AE">
            <w:pPr>
              <w:spacing w:line="0" w:lineRule="atLeast"/>
              <w:ind w:left="100"/>
              <w:rPr>
                <w:sz w:val="26"/>
              </w:rPr>
            </w:pPr>
            <w:r>
              <w:rPr>
                <w:sz w:val="26"/>
              </w:rPr>
              <w:t>Triggers before the document is printed</w:t>
            </w:r>
          </w:p>
        </w:tc>
      </w:tr>
      <w:tr w:rsidR="002A52AE" w14:paraId="3F001418"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5E017B7D"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9EB5421"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54078181" w14:textId="77777777" w:rsidR="002A52AE" w:rsidRDefault="002A52AE">
            <w:pPr>
              <w:spacing w:line="0" w:lineRule="atLeast"/>
              <w:rPr>
                <w:rFonts w:ascii="Times New Roman" w:eastAsia="Times New Roman" w:hAnsi="Times New Roman"/>
                <w:sz w:val="24"/>
              </w:rPr>
            </w:pPr>
          </w:p>
        </w:tc>
      </w:tr>
      <w:tr w:rsidR="002A52AE" w14:paraId="2AF18D72" w14:textId="77777777">
        <w:trPr>
          <w:trHeight w:val="448"/>
        </w:trPr>
        <w:tc>
          <w:tcPr>
            <w:tcW w:w="2200" w:type="dxa"/>
            <w:tcBorders>
              <w:left w:val="single" w:sz="8" w:space="0" w:color="DDDDDD"/>
              <w:right w:val="single" w:sz="8" w:space="0" w:color="DDDDDD"/>
            </w:tcBorders>
            <w:shd w:val="clear" w:color="auto" w:fill="auto"/>
            <w:vAlign w:val="bottom"/>
          </w:tcPr>
          <w:p w14:paraId="010FBB95" w14:textId="77777777" w:rsidR="002A52AE" w:rsidRDefault="002A52AE">
            <w:pPr>
              <w:spacing w:line="0" w:lineRule="atLeast"/>
              <w:ind w:left="120"/>
              <w:rPr>
                <w:sz w:val="26"/>
              </w:rPr>
            </w:pPr>
            <w:r>
              <w:rPr>
                <w:sz w:val="26"/>
              </w:rPr>
              <w:t>onblur</w:t>
            </w:r>
          </w:p>
        </w:tc>
        <w:tc>
          <w:tcPr>
            <w:tcW w:w="860" w:type="dxa"/>
            <w:tcBorders>
              <w:right w:val="single" w:sz="8" w:space="0" w:color="DDDDDD"/>
            </w:tcBorders>
            <w:shd w:val="clear" w:color="auto" w:fill="auto"/>
            <w:vAlign w:val="bottom"/>
          </w:tcPr>
          <w:p w14:paraId="539BF4F5"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21112CD4" w14:textId="77777777" w:rsidR="002A52AE" w:rsidRDefault="002A52AE">
            <w:pPr>
              <w:spacing w:line="0" w:lineRule="atLeast"/>
              <w:ind w:left="100"/>
              <w:rPr>
                <w:sz w:val="26"/>
              </w:rPr>
            </w:pPr>
            <w:r>
              <w:rPr>
                <w:sz w:val="26"/>
              </w:rPr>
              <w:t>Triggers when the window loses focus</w:t>
            </w:r>
          </w:p>
        </w:tc>
      </w:tr>
      <w:tr w:rsidR="002A52AE" w14:paraId="134B4172"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0FCC0C62"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2203C766"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6054596" w14:textId="77777777" w:rsidR="002A52AE" w:rsidRDefault="002A52AE">
            <w:pPr>
              <w:spacing w:line="0" w:lineRule="atLeast"/>
              <w:rPr>
                <w:rFonts w:ascii="Times New Roman" w:eastAsia="Times New Roman" w:hAnsi="Times New Roman"/>
                <w:sz w:val="24"/>
              </w:rPr>
            </w:pPr>
          </w:p>
        </w:tc>
      </w:tr>
      <w:tr w:rsidR="002A52AE" w14:paraId="1CD44259" w14:textId="77777777">
        <w:trPr>
          <w:trHeight w:val="438"/>
        </w:trPr>
        <w:tc>
          <w:tcPr>
            <w:tcW w:w="2200" w:type="dxa"/>
            <w:vMerge w:val="restart"/>
            <w:tcBorders>
              <w:left w:val="single" w:sz="8" w:space="0" w:color="DDDDDD"/>
              <w:right w:val="single" w:sz="8" w:space="0" w:color="DDDDDD"/>
            </w:tcBorders>
            <w:shd w:val="clear" w:color="auto" w:fill="auto"/>
            <w:vAlign w:val="bottom"/>
          </w:tcPr>
          <w:p w14:paraId="491A5D7F" w14:textId="77777777" w:rsidR="002A52AE" w:rsidRDefault="002A52AE">
            <w:pPr>
              <w:spacing w:line="0" w:lineRule="atLeast"/>
              <w:ind w:left="120"/>
              <w:rPr>
                <w:sz w:val="26"/>
              </w:rPr>
            </w:pPr>
            <w:r>
              <w:rPr>
                <w:sz w:val="26"/>
              </w:rPr>
              <w:t>oncanplay</w:t>
            </w:r>
          </w:p>
        </w:tc>
        <w:tc>
          <w:tcPr>
            <w:tcW w:w="860" w:type="dxa"/>
            <w:vMerge w:val="restart"/>
            <w:tcBorders>
              <w:right w:val="single" w:sz="8" w:space="0" w:color="DDDDDD"/>
            </w:tcBorders>
            <w:shd w:val="clear" w:color="auto" w:fill="auto"/>
            <w:vAlign w:val="bottom"/>
          </w:tcPr>
          <w:p w14:paraId="1381BBFD"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73158D22" w14:textId="77777777" w:rsidR="002A52AE" w:rsidRDefault="002A52AE">
            <w:pPr>
              <w:spacing w:line="0" w:lineRule="atLeast"/>
              <w:ind w:left="100"/>
              <w:rPr>
                <w:sz w:val="26"/>
              </w:rPr>
            </w:pPr>
            <w:r>
              <w:rPr>
                <w:sz w:val="26"/>
              </w:rPr>
              <w:t>Triggers when media can start play, but might has to</w:t>
            </w:r>
          </w:p>
        </w:tc>
      </w:tr>
      <w:tr w:rsidR="002A52AE" w14:paraId="1DB03DB9" w14:textId="77777777">
        <w:trPr>
          <w:trHeight w:val="168"/>
        </w:trPr>
        <w:tc>
          <w:tcPr>
            <w:tcW w:w="2200" w:type="dxa"/>
            <w:vMerge/>
            <w:tcBorders>
              <w:left w:val="single" w:sz="8" w:space="0" w:color="DDDDDD"/>
              <w:right w:val="single" w:sz="8" w:space="0" w:color="DDDDDD"/>
            </w:tcBorders>
            <w:shd w:val="clear" w:color="auto" w:fill="auto"/>
            <w:vAlign w:val="bottom"/>
          </w:tcPr>
          <w:p w14:paraId="16020084" w14:textId="77777777" w:rsidR="002A52AE" w:rsidRDefault="002A52AE">
            <w:pPr>
              <w:spacing w:line="0" w:lineRule="atLeast"/>
              <w:rPr>
                <w:rFonts w:ascii="Times New Roman" w:eastAsia="Times New Roman" w:hAnsi="Times New Roman"/>
                <w:sz w:val="14"/>
              </w:rPr>
            </w:pPr>
          </w:p>
        </w:tc>
        <w:tc>
          <w:tcPr>
            <w:tcW w:w="860" w:type="dxa"/>
            <w:vMerge/>
            <w:tcBorders>
              <w:right w:val="single" w:sz="8" w:space="0" w:color="DDDDDD"/>
            </w:tcBorders>
            <w:shd w:val="clear" w:color="auto" w:fill="auto"/>
            <w:vAlign w:val="bottom"/>
          </w:tcPr>
          <w:p w14:paraId="65DA738F" w14:textId="77777777" w:rsidR="002A52AE" w:rsidRDefault="002A52AE">
            <w:pPr>
              <w:spacing w:line="0" w:lineRule="atLeast"/>
              <w:rPr>
                <w:rFonts w:ascii="Times New Roman" w:eastAsia="Times New Roman" w:hAnsi="Times New Roman"/>
                <w:sz w:val="14"/>
              </w:rPr>
            </w:pPr>
          </w:p>
        </w:tc>
        <w:tc>
          <w:tcPr>
            <w:tcW w:w="6280" w:type="dxa"/>
            <w:vMerge w:val="restart"/>
            <w:tcBorders>
              <w:right w:val="single" w:sz="8" w:space="0" w:color="DDDDDD"/>
            </w:tcBorders>
            <w:shd w:val="clear" w:color="auto" w:fill="auto"/>
            <w:vAlign w:val="bottom"/>
          </w:tcPr>
          <w:p w14:paraId="08902A37" w14:textId="77777777" w:rsidR="002A52AE" w:rsidRDefault="002A52AE">
            <w:pPr>
              <w:spacing w:line="0" w:lineRule="atLeast"/>
              <w:ind w:left="100"/>
              <w:rPr>
                <w:sz w:val="26"/>
              </w:rPr>
            </w:pPr>
            <w:r>
              <w:rPr>
                <w:sz w:val="26"/>
              </w:rPr>
              <w:t>stop for buffering</w:t>
            </w:r>
          </w:p>
        </w:tc>
      </w:tr>
      <w:tr w:rsidR="002A52AE" w14:paraId="6F15A5D8" w14:textId="77777777">
        <w:trPr>
          <w:trHeight w:val="159"/>
        </w:trPr>
        <w:tc>
          <w:tcPr>
            <w:tcW w:w="2200" w:type="dxa"/>
            <w:tcBorders>
              <w:left w:val="single" w:sz="8" w:space="0" w:color="DDDDDD"/>
              <w:right w:val="single" w:sz="8" w:space="0" w:color="DDDDDD"/>
            </w:tcBorders>
            <w:shd w:val="clear" w:color="auto" w:fill="auto"/>
            <w:vAlign w:val="bottom"/>
          </w:tcPr>
          <w:p w14:paraId="0D3CAF76" w14:textId="77777777" w:rsidR="002A52AE" w:rsidRDefault="002A52AE">
            <w:pPr>
              <w:spacing w:line="0" w:lineRule="atLeast"/>
              <w:rPr>
                <w:rFonts w:ascii="Times New Roman" w:eastAsia="Times New Roman" w:hAnsi="Times New Roman"/>
                <w:sz w:val="13"/>
              </w:rPr>
            </w:pPr>
          </w:p>
        </w:tc>
        <w:tc>
          <w:tcPr>
            <w:tcW w:w="860" w:type="dxa"/>
            <w:tcBorders>
              <w:right w:val="single" w:sz="8" w:space="0" w:color="DDDDDD"/>
            </w:tcBorders>
            <w:shd w:val="clear" w:color="auto" w:fill="auto"/>
            <w:vAlign w:val="bottom"/>
          </w:tcPr>
          <w:p w14:paraId="6C23FFC1" w14:textId="77777777" w:rsidR="002A52AE" w:rsidRDefault="002A52AE">
            <w:pPr>
              <w:spacing w:line="0" w:lineRule="atLeast"/>
              <w:rPr>
                <w:rFonts w:ascii="Times New Roman" w:eastAsia="Times New Roman" w:hAnsi="Times New Roman"/>
                <w:sz w:val="13"/>
              </w:rPr>
            </w:pPr>
          </w:p>
        </w:tc>
        <w:tc>
          <w:tcPr>
            <w:tcW w:w="6280" w:type="dxa"/>
            <w:vMerge/>
            <w:tcBorders>
              <w:right w:val="single" w:sz="8" w:space="0" w:color="DDDDDD"/>
            </w:tcBorders>
            <w:shd w:val="clear" w:color="auto" w:fill="auto"/>
            <w:vAlign w:val="bottom"/>
          </w:tcPr>
          <w:p w14:paraId="3C1790AA" w14:textId="77777777" w:rsidR="002A52AE" w:rsidRDefault="002A52AE">
            <w:pPr>
              <w:spacing w:line="0" w:lineRule="atLeast"/>
              <w:rPr>
                <w:rFonts w:ascii="Times New Roman" w:eastAsia="Times New Roman" w:hAnsi="Times New Roman"/>
                <w:sz w:val="13"/>
              </w:rPr>
            </w:pPr>
          </w:p>
        </w:tc>
      </w:tr>
      <w:tr w:rsidR="002A52AE" w14:paraId="644AAAAD"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2C883260"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00015DBA"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F755BAC" w14:textId="77777777" w:rsidR="002A52AE" w:rsidRDefault="002A52AE">
            <w:pPr>
              <w:spacing w:line="0" w:lineRule="atLeast"/>
              <w:rPr>
                <w:rFonts w:ascii="Times New Roman" w:eastAsia="Times New Roman" w:hAnsi="Times New Roman"/>
                <w:sz w:val="24"/>
              </w:rPr>
            </w:pPr>
          </w:p>
        </w:tc>
      </w:tr>
      <w:tr w:rsidR="002A52AE" w14:paraId="30E9A32B" w14:textId="77777777">
        <w:trPr>
          <w:trHeight w:val="438"/>
        </w:trPr>
        <w:tc>
          <w:tcPr>
            <w:tcW w:w="2200" w:type="dxa"/>
            <w:vMerge w:val="restart"/>
            <w:tcBorders>
              <w:left w:val="single" w:sz="8" w:space="0" w:color="DDDDDD"/>
              <w:right w:val="single" w:sz="8" w:space="0" w:color="DDDDDD"/>
            </w:tcBorders>
            <w:shd w:val="clear" w:color="auto" w:fill="auto"/>
            <w:vAlign w:val="bottom"/>
          </w:tcPr>
          <w:p w14:paraId="1F82AAB5" w14:textId="77777777" w:rsidR="002A52AE" w:rsidRDefault="002A52AE">
            <w:pPr>
              <w:spacing w:line="0" w:lineRule="atLeast"/>
              <w:ind w:left="120"/>
              <w:rPr>
                <w:sz w:val="26"/>
              </w:rPr>
            </w:pPr>
            <w:r>
              <w:rPr>
                <w:sz w:val="26"/>
              </w:rPr>
              <w:t>oncanplaythrough</w:t>
            </w:r>
          </w:p>
        </w:tc>
        <w:tc>
          <w:tcPr>
            <w:tcW w:w="860" w:type="dxa"/>
            <w:vMerge w:val="restart"/>
            <w:tcBorders>
              <w:right w:val="single" w:sz="8" w:space="0" w:color="DDDDDD"/>
            </w:tcBorders>
            <w:shd w:val="clear" w:color="auto" w:fill="auto"/>
            <w:vAlign w:val="bottom"/>
          </w:tcPr>
          <w:p w14:paraId="72DB9EE5"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6E6B996B" w14:textId="77777777" w:rsidR="002A52AE" w:rsidRDefault="002A52AE">
            <w:pPr>
              <w:spacing w:line="0" w:lineRule="atLeast"/>
              <w:ind w:left="100"/>
              <w:rPr>
                <w:sz w:val="26"/>
              </w:rPr>
            </w:pPr>
            <w:r>
              <w:rPr>
                <w:sz w:val="26"/>
              </w:rPr>
              <w:t>Triggers when media can be played to the end, without</w:t>
            </w:r>
          </w:p>
        </w:tc>
      </w:tr>
      <w:tr w:rsidR="002A52AE" w14:paraId="678D8680" w14:textId="77777777">
        <w:trPr>
          <w:trHeight w:val="168"/>
        </w:trPr>
        <w:tc>
          <w:tcPr>
            <w:tcW w:w="2200" w:type="dxa"/>
            <w:vMerge/>
            <w:tcBorders>
              <w:left w:val="single" w:sz="8" w:space="0" w:color="DDDDDD"/>
              <w:right w:val="single" w:sz="8" w:space="0" w:color="DDDDDD"/>
            </w:tcBorders>
            <w:shd w:val="clear" w:color="auto" w:fill="auto"/>
            <w:vAlign w:val="bottom"/>
          </w:tcPr>
          <w:p w14:paraId="0E2587DC" w14:textId="77777777" w:rsidR="002A52AE" w:rsidRDefault="002A52AE">
            <w:pPr>
              <w:spacing w:line="0" w:lineRule="atLeast"/>
              <w:rPr>
                <w:rFonts w:ascii="Times New Roman" w:eastAsia="Times New Roman" w:hAnsi="Times New Roman"/>
                <w:sz w:val="14"/>
              </w:rPr>
            </w:pPr>
          </w:p>
        </w:tc>
        <w:tc>
          <w:tcPr>
            <w:tcW w:w="860" w:type="dxa"/>
            <w:vMerge/>
            <w:tcBorders>
              <w:right w:val="single" w:sz="8" w:space="0" w:color="DDDDDD"/>
            </w:tcBorders>
            <w:shd w:val="clear" w:color="auto" w:fill="auto"/>
            <w:vAlign w:val="bottom"/>
          </w:tcPr>
          <w:p w14:paraId="50D9B13A" w14:textId="77777777" w:rsidR="002A52AE" w:rsidRDefault="002A52AE">
            <w:pPr>
              <w:spacing w:line="0" w:lineRule="atLeast"/>
              <w:rPr>
                <w:rFonts w:ascii="Times New Roman" w:eastAsia="Times New Roman" w:hAnsi="Times New Roman"/>
                <w:sz w:val="14"/>
              </w:rPr>
            </w:pPr>
          </w:p>
        </w:tc>
        <w:tc>
          <w:tcPr>
            <w:tcW w:w="6280" w:type="dxa"/>
            <w:vMerge w:val="restart"/>
            <w:tcBorders>
              <w:right w:val="single" w:sz="8" w:space="0" w:color="DDDDDD"/>
            </w:tcBorders>
            <w:shd w:val="clear" w:color="auto" w:fill="auto"/>
            <w:vAlign w:val="bottom"/>
          </w:tcPr>
          <w:p w14:paraId="4A70E1A6" w14:textId="77777777" w:rsidR="002A52AE" w:rsidRDefault="002A52AE">
            <w:pPr>
              <w:spacing w:line="0" w:lineRule="atLeast"/>
              <w:ind w:left="100"/>
              <w:rPr>
                <w:sz w:val="26"/>
              </w:rPr>
            </w:pPr>
            <w:r>
              <w:rPr>
                <w:sz w:val="26"/>
              </w:rPr>
              <w:t>stopping for buffering</w:t>
            </w:r>
          </w:p>
        </w:tc>
      </w:tr>
      <w:tr w:rsidR="002A52AE" w14:paraId="53AEED8D" w14:textId="77777777">
        <w:trPr>
          <w:trHeight w:val="159"/>
        </w:trPr>
        <w:tc>
          <w:tcPr>
            <w:tcW w:w="2200" w:type="dxa"/>
            <w:tcBorders>
              <w:left w:val="single" w:sz="8" w:space="0" w:color="DDDDDD"/>
              <w:right w:val="single" w:sz="8" w:space="0" w:color="DDDDDD"/>
            </w:tcBorders>
            <w:shd w:val="clear" w:color="auto" w:fill="auto"/>
            <w:vAlign w:val="bottom"/>
          </w:tcPr>
          <w:p w14:paraId="3B6DDD9A" w14:textId="77777777" w:rsidR="002A52AE" w:rsidRDefault="002A52AE">
            <w:pPr>
              <w:spacing w:line="0" w:lineRule="atLeast"/>
              <w:rPr>
                <w:rFonts w:ascii="Times New Roman" w:eastAsia="Times New Roman" w:hAnsi="Times New Roman"/>
                <w:sz w:val="13"/>
              </w:rPr>
            </w:pPr>
          </w:p>
        </w:tc>
        <w:tc>
          <w:tcPr>
            <w:tcW w:w="860" w:type="dxa"/>
            <w:tcBorders>
              <w:right w:val="single" w:sz="8" w:space="0" w:color="DDDDDD"/>
            </w:tcBorders>
            <w:shd w:val="clear" w:color="auto" w:fill="auto"/>
            <w:vAlign w:val="bottom"/>
          </w:tcPr>
          <w:p w14:paraId="00DB3584" w14:textId="77777777" w:rsidR="002A52AE" w:rsidRDefault="002A52AE">
            <w:pPr>
              <w:spacing w:line="0" w:lineRule="atLeast"/>
              <w:rPr>
                <w:rFonts w:ascii="Times New Roman" w:eastAsia="Times New Roman" w:hAnsi="Times New Roman"/>
                <w:sz w:val="13"/>
              </w:rPr>
            </w:pPr>
          </w:p>
        </w:tc>
        <w:tc>
          <w:tcPr>
            <w:tcW w:w="6280" w:type="dxa"/>
            <w:vMerge/>
            <w:tcBorders>
              <w:right w:val="single" w:sz="8" w:space="0" w:color="DDDDDD"/>
            </w:tcBorders>
            <w:shd w:val="clear" w:color="auto" w:fill="auto"/>
            <w:vAlign w:val="bottom"/>
          </w:tcPr>
          <w:p w14:paraId="74A0B0E3" w14:textId="77777777" w:rsidR="002A52AE" w:rsidRDefault="002A52AE">
            <w:pPr>
              <w:spacing w:line="0" w:lineRule="atLeast"/>
              <w:rPr>
                <w:rFonts w:ascii="Times New Roman" w:eastAsia="Times New Roman" w:hAnsi="Times New Roman"/>
                <w:sz w:val="13"/>
              </w:rPr>
            </w:pPr>
          </w:p>
        </w:tc>
      </w:tr>
      <w:tr w:rsidR="002A52AE" w14:paraId="4FB32E79"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78DC0D9D"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2D03469C"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71B88AD6" w14:textId="77777777" w:rsidR="002A52AE" w:rsidRDefault="002A52AE">
            <w:pPr>
              <w:spacing w:line="0" w:lineRule="atLeast"/>
              <w:rPr>
                <w:rFonts w:ascii="Times New Roman" w:eastAsia="Times New Roman" w:hAnsi="Times New Roman"/>
                <w:sz w:val="24"/>
              </w:rPr>
            </w:pPr>
          </w:p>
        </w:tc>
      </w:tr>
    </w:tbl>
    <w:p w14:paraId="280AC62E" w14:textId="77777777" w:rsidR="002A52AE" w:rsidRDefault="002A52AE">
      <w:pPr>
        <w:rPr>
          <w:rFonts w:ascii="Times New Roman" w:eastAsia="Times New Roman" w:hAnsi="Times New Roman"/>
          <w:sz w:val="24"/>
        </w:rPr>
        <w:sectPr w:rsidR="002A52AE">
          <w:pgSz w:w="11900" w:h="16820"/>
          <w:pgMar w:top="1440" w:right="1260" w:bottom="1440" w:left="1320" w:header="0" w:footer="0" w:gutter="0"/>
          <w:cols w:space="0" w:equalWidth="0">
            <w:col w:w="932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200"/>
        <w:gridCol w:w="860"/>
        <w:gridCol w:w="6280"/>
      </w:tblGrid>
      <w:tr w:rsidR="002A52AE" w14:paraId="68FD5E9C" w14:textId="77777777">
        <w:trPr>
          <w:trHeight w:val="347"/>
        </w:trPr>
        <w:tc>
          <w:tcPr>
            <w:tcW w:w="2200" w:type="dxa"/>
            <w:tcBorders>
              <w:top w:val="single" w:sz="8" w:space="0" w:color="DDDDDD"/>
              <w:left w:val="single" w:sz="8" w:space="0" w:color="DDDDDD"/>
              <w:right w:val="single" w:sz="8" w:space="0" w:color="DDDDDD"/>
            </w:tcBorders>
            <w:shd w:val="clear" w:color="auto" w:fill="auto"/>
            <w:vAlign w:val="bottom"/>
          </w:tcPr>
          <w:p w14:paraId="40618D9B" w14:textId="77777777" w:rsidR="002A52AE" w:rsidRDefault="002A52AE">
            <w:pPr>
              <w:spacing w:line="0" w:lineRule="atLeast"/>
              <w:ind w:left="120"/>
              <w:rPr>
                <w:sz w:val="26"/>
              </w:rPr>
            </w:pPr>
            <w:bookmarkStart w:id="6" w:name="page7"/>
            <w:bookmarkEnd w:id="6"/>
            <w:r>
              <w:rPr>
                <w:sz w:val="26"/>
              </w:rPr>
              <w:lastRenderedPageBreak/>
              <w:t>onchange</w:t>
            </w:r>
          </w:p>
        </w:tc>
        <w:tc>
          <w:tcPr>
            <w:tcW w:w="860" w:type="dxa"/>
            <w:tcBorders>
              <w:top w:val="single" w:sz="8" w:space="0" w:color="DDDDDD"/>
              <w:right w:val="single" w:sz="8" w:space="0" w:color="DDDDDD"/>
            </w:tcBorders>
            <w:shd w:val="clear" w:color="auto" w:fill="auto"/>
            <w:vAlign w:val="bottom"/>
          </w:tcPr>
          <w:p w14:paraId="7982444E" w14:textId="77777777" w:rsidR="002A52AE" w:rsidRDefault="002A52AE">
            <w:pPr>
              <w:spacing w:line="0" w:lineRule="atLeast"/>
              <w:ind w:left="100"/>
              <w:rPr>
                <w:sz w:val="26"/>
              </w:rPr>
            </w:pPr>
            <w:r>
              <w:rPr>
                <w:sz w:val="26"/>
              </w:rPr>
              <w:t>script</w:t>
            </w:r>
          </w:p>
        </w:tc>
        <w:tc>
          <w:tcPr>
            <w:tcW w:w="6280" w:type="dxa"/>
            <w:tcBorders>
              <w:top w:val="single" w:sz="8" w:space="0" w:color="DDDDDD"/>
              <w:right w:val="single" w:sz="8" w:space="0" w:color="DDDDDD"/>
            </w:tcBorders>
            <w:shd w:val="clear" w:color="auto" w:fill="auto"/>
            <w:vAlign w:val="bottom"/>
          </w:tcPr>
          <w:p w14:paraId="15834BBD" w14:textId="77777777" w:rsidR="002A52AE" w:rsidRDefault="002A52AE">
            <w:pPr>
              <w:spacing w:line="0" w:lineRule="atLeast"/>
              <w:ind w:left="100"/>
              <w:rPr>
                <w:sz w:val="26"/>
              </w:rPr>
            </w:pPr>
            <w:r>
              <w:rPr>
                <w:sz w:val="26"/>
              </w:rPr>
              <w:t>Triggers when an element changes</w:t>
            </w:r>
          </w:p>
        </w:tc>
      </w:tr>
      <w:tr w:rsidR="002A52AE" w14:paraId="0968DEBC" w14:textId="77777777">
        <w:trPr>
          <w:trHeight w:val="525"/>
        </w:trPr>
        <w:tc>
          <w:tcPr>
            <w:tcW w:w="2200" w:type="dxa"/>
            <w:tcBorders>
              <w:left w:val="single" w:sz="8" w:space="0" w:color="DDDDDD"/>
              <w:bottom w:val="single" w:sz="8" w:space="0" w:color="DDDDDD"/>
              <w:right w:val="single" w:sz="8" w:space="0" w:color="DDDDDD"/>
            </w:tcBorders>
            <w:shd w:val="clear" w:color="auto" w:fill="auto"/>
            <w:vAlign w:val="bottom"/>
          </w:tcPr>
          <w:p w14:paraId="5B23756A"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A5C4F2D"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2567239" w14:textId="77777777" w:rsidR="002A52AE" w:rsidRDefault="002A52AE">
            <w:pPr>
              <w:spacing w:line="0" w:lineRule="atLeast"/>
              <w:rPr>
                <w:rFonts w:ascii="Times New Roman" w:eastAsia="Times New Roman" w:hAnsi="Times New Roman"/>
                <w:sz w:val="24"/>
              </w:rPr>
            </w:pPr>
          </w:p>
        </w:tc>
      </w:tr>
      <w:tr w:rsidR="002A52AE" w14:paraId="4934FAB3" w14:textId="77777777">
        <w:trPr>
          <w:trHeight w:val="448"/>
        </w:trPr>
        <w:tc>
          <w:tcPr>
            <w:tcW w:w="2200" w:type="dxa"/>
            <w:tcBorders>
              <w:left w:val="single" w:sz="8" w:space="0" w:color="DDDDDD"/>
              <w:right w:val="single" w:sz="8" w:space="0" w:color="DDDDDD"/>
            </w:tcBorders>
            <w:shd w:val="clear" w:color="auto" w:fill="auto"/>
            <w:vAlign w:val="bottom"/>
          </w:tcPr>
          <w:p w14:paraId="1735869A" w14:textId="77777777" w:rsidR="002A52AE" w:rsidRDefault="002A52AE">
            <w:pPr>
              <w:spacing w:line="0" w:lineRule="atLeast"/>
              <w:ind w:left="120"/>
              <w:rPr>
                <w:sz w:val="26"/>
              </w:rPr>
            </w:pPr>
            <w:r>
              <w:rPr>
                <w:sz w:val="26"/>
              </w:rPr>
              <w:t>onclick</w:t>
            </w:r>
          </w:p>
        </w:tc>
        <w:tc>
          <w:tcPr>
            <w:tcW w:w="860" w:type="dxa"/>
            <w:tcBorders>
              <w:right w:val="single" w:sz="8" w:space="0" w:color="DDDDDD"/>
            </w:tcBorders>
            <w:shd w:val="clear" w:color="auto" w:fill="auto"/>
            <w:vAlign w:val="bottom"/>
          </w:tcPr>
          <w:p w14:paraId="7B796D2D"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7C5E5021" w14:textId="77777777" w:rsidR="002A52AE" w:rsidRDefault="002A52AE">
            <w:pPr>
              <w:spacing w:line="0" w:lineRule="atLeast"/>
              <w:ind w:left="100"/>
              <w:rPr>
                <w:sz w:val="26"/>
              </w:rPr>
            </w:pPr>
            <w:r>
              <w:rPr>
                <w:sz w:val="26"/>
              </w:rPr>
              <w:t>Triggers on a mouse click</w:t>
            </w:r>
          </w:p>
        </w:tc>
      </w:tr>
      <w:tr w:rsidR="002A52AE" w14:paraId="1B94FF15"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1082707C"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721F526"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6CC6A42B" w14:textId="77777777" w:rsidR="002A52AE" w:rsidRDefault="002A52AE">
            <w:pPr>
              <w:spacing w:line="0" w:lineRule="atLeast"/>
              <w:rPr>
                <w:rFonts w:ascii="Times New Roman" w:eastAsia="Times New Roman" w:hAnsi="Times New Roman"/>
                <w:sz w:val="24"/>
              </w:rPr>
            </w:pPr>
          </w:p>
        </w:tc>
      </w:tr>
      <w:tr w:rsidR="002A52AE" w14:paraId="34F68DF4" w14:textId="77777777">
        <w:trPr>
          <w:trHeight w:val="448"/>
        </w:trPr>
        <w:tc>
          <w:tcPr>
            <w:tcW w:w="2200" w:type="dxa"/>
            <w:tcBorders>
              <w:left w:val="single" w:sz="8" w:space="0" w:color="DDDDDD"/>
              <w:right w:val="single" w:sz="8" w:space="0" w:color="DDDDDD"/>
            </w:tcBorders>
            <w:shd w:val="clear" w:color="auto" w:fill="auto"/>
            <w:vAlign w:val="bottom"/>
          </w:tcPr>
          <w:p w14:paraId="3E0A8D0A" w14:textId="77777777" w:rsidR="002A52AE" w:rsidRDefault="002A52AE">
            <w:pPr>
              <w:spacing w:line="0" w:lineRule="atLeast"/>
              <w:ind w:left="120"/>
              <w:rPr>
                <w:sz w:val="26"/>
              </w:rPr>
            </w:pPr>
            <w:r>
              <w:rPr>
                <w:sz w:val="26"/>
              </w:rPr>
              <w:t>oncontextmenu</w:t>
            </w:r>
          </w:p>
        </w:tc>
        <w:tc>
          <w:tcPr>
            <w:tcW w:w="860" w:type="dxa"/>
            <w:tcBorders>
              <w:right w:val="single" w:sz="8" w:space="0" w:color="DDDDDD"/>
            </w:tcBorders>
            <w:shd w:val="clear" w:color="auto" w:fill="auto"/>
            <w:vAlign w:val="bottom"/>
          </w:tcPr>
          <w:p w14:paraId="35D18C41"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42FE685D" w14:textId="77777777" w:rsidR="002A52AE" w:rsidRDefault="002A52AE">
            <w:pPr>
              <w:spacing w:line="0" w:lineRule="atLeast"/>
              <w:ind w:left="100"/>
              <w:rPr>
                <w:sz w:val="26"/>
              </w:rPr>
            </w:pPr>
            <w:r>
              <w:rPr>
                <w:sz w:val="26"/>
              </w:rPr>
              <w:t>Triggers when a context menu is triggered</w:t>
            </w:r>
          </w:p>
        </w:tc>
      </w:tr>
      <w:tr w:rsidR="002A52AE" w14:paraId="516F593E"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71B09F22"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1FD5BEDC"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6607B9CA" w14:textId="77777777" w:rsidR="002A52AE" w:rsidRDefault="002A52AE">
            <w:pPr>
              <w:spacing w:line="0" w:lineRule="atLeast"/>
              <w:rPr>
                <w:rFonts w:ascii="Times New Roman" w:eastAsia="Times New Roman" w:hAnsi="Times New Roman"/>
                <w:sz w:val="24"/>
              </w:rPr>
            </w:pPr>
          </w:p>
        </w:tc>
      </w:tr>
      <w:tr w:rsidR="002A52AE" w14:paraId="1ED35DF5" w14:textId="77777777">
        <w:trPr>
          <w:trHeight w:val="448"/>
        </w:trPr>
        <w:tc>
          <w:tcPr>
            <w:tcW w:w="2200" w:type="dxa"/>
            <w:tcBorders>
              <w:left w:val="single" w:sz="8" w:space="0" w:color="DDDDDD"/>
              <w:right w:val="single" w:sz="8" w:space="0" w:color="DDDDDD"/>
            </w:tcBorders>
            <w:shd w:val="clear" w:color="auto" w:fill="auto"/>
            <w:vAlign w:val="bottom"/>
          </w:tcPr>
          <w:p w14:paraId="37BF77B7" w14:textId="77777777" w:rsidR="002A52AE" w:rsidRDefault="002A52AE">
            <w:pPr>
              <w:spacing w:line="0" w:lineRule="atLeast"/>
              <w:ind w:left="120"/>
              <w:rPr>
                <w:sz w:val="26"/>
              </w:rPr>
            </w:pPr>
            <w:r>
              <w:rPr>
                <w:sz w:val="26"/>
              </w:rPr>
              <w:t>ondblclick</w:t>
            </w:r>
          </w:p>
        </w:tc>
        <w:tc>
          <w:tcPr>
            <w:tcW w:w="860" w:type="dxa"/>
            <w:tcBorders>
              <w:right w:val="single" w:sz="8" w:space="0" w:color="DDDDDD"/>
            </w:tcBorders>
            <w:shd w:val="clear" w:color="auto" w:fill="auto"/>
            <w:vAlign w:val="bottom"/>
          </w:tcPr>
          <w:p w14:paraId="4760794D"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5B1A664C" w14:textId="77777777" w:rsidR="002A52AE" w:rsidRDefault="002A52AE">
            <w:pPr>
              <w:spacing w:line="0" w:lineRule="atLeast"/>
              <w:ind w:left="100"/>
              <w:rPr>
                <w:sz w:val="26"/>
              </w:rPr>
            </w:pPr>
            <w:r>
              <w:rPr>
                <w:sz w:val="26"/>
              </w:rPr>
              <w:t>Triggers on a mouse double-click</w:t>
            </w:r>
          </w:p>
        </w:tc>
      </w:tr>
      <w:tr w:rsidR="002A52AE" w14:paraId="233FF8CE"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2DC84C82"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82BDC28"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5A9EEEE" w14:textId="77777777" w:rsidR="002A52AE" w:rsidRDefault="002A52AE">
            <w:pPr>
              <w:spacing w:line="0" w:lineRule="atLeast"/>
              <w:rPr>
                <w:rFonts w:ascii="Times New Roman" w:eastAsia="Times New Roman" w:hAnsi="Times New Roman"/>
                <w:sz w:val="24"/>
              </w:rPr>
            </w:pPr>
          </w:p>
        </w:tc>
      </w:tr>
      <w:tr w:rsidR="002A52AE" w14:paraId="48D3CF2E" w14:textId="77777777">
        <w:trPr>
          <w:trHeight w:val="448"/>
        </w:trPr>
        <w:tc>
          <w:tcPr>
            <w:tcW w:w="2200" w:type="dxa"/>
            <w:tcBorders>
              <w:left w:val="single" w:sz="8" w:space="0" w:color="DDDDDD"/>
              <w:right w:val="single" w:sz="8" w:space="0" w:color="DDDDDD"/>
            </w:tcBorders>
            <w:shd w:val="clear" w:color="auto" w:fill="auto"/>
            <w:vAlign w:val="bottom"/>
          </w:tcPr>
          <w:p w14:paraId="6838B03B" w14:textId="77777777" w:rsidR="002A52AE" w:rsidRDefault="002A52AE">
            <w:pPr>
              <w:spacing w:line="0" w:lineRule="atLeast"/>
              <w:ind w:left="120"/>
              <w:rPr>
                <w:sz w:val="26"/>
              </w:rPr>
            </w:pPr>
            <w:r>
              <w:rPr>
                <w:sz w:val="26"/>
              </w:rPr>
              <w:t>ondrag</w:t>
            </w:r>
          </w:p>
        </w:tc>
        <w:tc>
          <w:tcPr>
            <w:tcW w:w="860" w:type="dxa"/>
            <w:tcBorders>
              <w:right w:val="single" w:sz="8" w:space="0" w:color="DDDDDD"/>
            </w:tcBorders>
            <w:shd w:val="clear" w:color="auto" w:fill="auto"/>
            <w:vAlign w:val="bottom"/>
          </w:tcPr>
          <w:p w14:paraId="61CDA684"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297A030D" w14:textId="77777777" w:rsidR="002A52AE" w:rsidRDefault="002A52AE">
            <w:pPr>
              <w:spacing w:line="0" w:lineRule="atLeast"/>
              <w:ind w:left="100"/>
              <w:rPr>
                <w:sz w:val="26"/>
              </w:rPr>
            </w:pPr>
            <w:r>
              <w:rPr>
                <w:sz w:val="26"/>
              </w:rPr>
              <w:t>Triggers when an element is dragged</w:t>
            </w:r>
          </w:p>
        </w:tc>
      </w:tr>
      <w:tr w:rsidR="002A52AE" w14:paraId="04FB3E5D"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00C0002A"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0D306AD"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AB3F644" w14:textId="77777777" w:rsidR="002A52AE" w:rsidRDefault="002A52AE">
            <w:pPr>
              <w:spacing w:line="0" w:lineRule="atLeast"/>
              <w:rPr>
                <w:rFonts w:ascii="Times New Roman" w:eastAsia="Times New Roman" w:hAnsi="Times New Roman"/>
                <w:sz w:val="24"/>
              </w:rPr>
            </w:pPr>
          </w:p>
        </w:tc>
      </w:tr>
      <w:tr w:rsidR="002A52AE" w14:paraId="23CAF070" w14:textId="77777777">
        <w:trPr>
          <w:trHeight w:val="448"/>
        </w:trPr>
        <w:tc>
          <w:tcPr>
            <w:tcW w:w="2200" w:type="dxa"/>
            <w:tcBorders>
              <w:left w:val="single" w:sz="8" w:space="0" w:color="DDDDDD"/>
              <w:right w:val="single" w:sz="8" w:space="0" w:color="DDDDDD"/>
            </w:tcBorders>
            <w:shd w:val="clear" w:color="auto" w:fill="auto"/>
            <w:vAlign w:val="bottom"/>
          </w:tcPr>
          <w:p w14:paraId="359416FB" w14:textId="77777777" w:rsidR="002A52AE" w:rsidRDefault="002A52AE">
            <w:pPr>
              <w:spacing w:line="0" w:lineRule="atLeast"/>
              <w:ind w:left="120"/>
              <w:rPr>
                <w:sz w:val="26"/>
              </w:rPr>
            </w:pPr>
            <w:r>
              <w:rPr>
                <w:sz w:val="26"/>
              </w:rPr>
              <w:t>ondragend</w:t>
            </w:r>
          </w:p>
        </w:tc>
        <w:tc>
          <w:tcPr>
            <w:tcW w:w="860" w:type="dxa"/>
            <w:tcBorders>
              <w:right w:val="single" w:sz="8" w:space="0" w:color="DDDDDD"/>
            </w:tcBorders>
            <w:shd w:val="clear" w:color="auto" w:fill="auto"/>
            <w:vAlign w:val="bottom"/>
          </w:tcPr>
          <w:p w14:paraId="0D426092"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467F7C28" w14:textId="77777777" w:rsidR="002A52AE" w:rsidRDefault="002A52AE">
            <w:pPr>
              <w:spacing w:line="0" w:lineRule="atLeast"/>
              <w:ind w:left="100"/>
              <w:rPr>
                <w:sz w:val="26"/>
              </w:rPr>
            </w:pPr>
            <w:r>
              <w:rPr>
                <w:sz w:val="26"/>
              </w:rPr>
              <w:t>Triggers at the end of a drag operation</w:t>
            </w:r>
          </w:p>
        </w:tc>
      </w:tr>
      <w:tr w:rsidR="002A52AE" w14:paraId="49626BAA"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3B76AD5D"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52E596DC"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CD95A1A" w14:textId="77777777" w:rsidR="002A52AE" w:rsidRDefault="002A52AE">
            <w:pPr>
              <w:spacing w:line="0" w:lineRule="atLeast"/>
              <w:rPr>
                <w:rFonts w:ascii="Times New Roman" w:eastAsia="Times New Roman" w:hAnsi="Times New Roman"/>
                <w:sz w:val="24"/>
              </w:rPr>
            </w:pPr>
          </w:p>
        </w:tc>
      </w:tr>
      <w:tr w:rsidR="002A52AE" w14:paraId="59C8119F" w14:textId="77777777">
        <w:trPr>
          <w:trHeight w:val="438"/>
        </w:trPr>
        <w:tc>
          <w:tcPr>
            <w:tcW w:w="2200" w:type="dxa"/>
            <w:vMerge w:val="restart"/>
            <w:tcBorders>
              <w:left w:val="single" w:sz="8" w:space="0" w:color="DDDDDD"/>
              <w:right w:val="single" w:sz="8" w:space="0" w:color="DDDDDD"/>
            </w:tcBorders>
            <w:shd w:val="clear" w:color="auto" w:fill="auto"/>
            <w:vAlign w:val="bottom"/>
          </w:tcPr>
          <w:p w14:paraId="5FC938E4" w14:textId="77777777" w:rsidR="002A52AE" w:rsidRDefault="002A52AE">
            <w:pPr>
              <w:spacing w:line="0" w:lineRule="atLeast"/>
              <w:ind w:left="120"/>
              <w:rPr>
                <w:sz w:val="26"/>
              </w:rPr>
            </w:pPr>
            <w:r>
              <w:rPr>
                <w:sz w:val="26"/>
              </w:rPr>
              <w:t>ondragenter</w:t>
            </w:r>
          </w:p>
        </w:tc>
        <w:tc>
          <w:tcPr>
            <w:tcW w:w="860" w:type="dxa"/>
            <w:vMerge w:val="restart"/>
            <w:tcBorders>
              <w:right w:val="single" w:sz="8" w:space="0" w:color="DDDDDD"/>
            </w:tcBorders>
            <w:shd w:val="clear" w:color="auto" w:fill="auto"/>
            <w:vAlign w:val="bottom"/>
          </w:tcPr>
          <w:p w14:paraId="45985E64"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0169FAD3" w14:textId="77777777" w:rsidR="002A52AE" w:rsidRDefault="002A52AE">
            <w:pPr>
              <w:spacing w:line="0" w:lineRule="atLeast"/>
              <w:ind w:left="100"/>
              <w:rPr>
                <w:sz w:val="26"/>
              </w:rPr>
            </w:pPr>
            <w:r>
              <w:rPr>
                <w:sz w:val="26"/>
              </w:rPr>
              <w:t>Triggers when an element has been dragged to a valid</w:t>
            </w:r>
          </w:p>
        </w:tc>
      </w:tr>
      <w:tr w:rsidR="002A52AE" w14:paraId="22CB71A4" w14:textId="77777777">
        <w:trPr>
          <w:trHeight w:val="168"/>
        </w:trPr>
        <w:tc>
          <w:tcPr>
            <w:tcW w:w="2200" w:type="dxa"/>
            <w:vMerge/>
            <w:tcBorders>
              <w:left w:val="single" w:sz="8" w:space="0" w:color="DDDDDD"/>
              <w:right w:val="single" w:sz="8" w:space="0" w:color="DDDDDD"/>
            </w:tcBorders>
            <w:shd w:val="clear" w:color="auto" w:fill="auto"/>
            <w:vAlign w:val="bottom"/>
          </w:tcPr>
          <w:p w14:paraId="6B58D79A" w14:textId="77777777" w:rsidR="002A52AE" w:rsidRDefault="002A52AE">
            <w:pPr>
              <w:spacing w:line="0" w:lineRule="atLeast"/>
              <w:rPr>
                <w:rFonts w:ascii="Times New Roman" w:eastAsia="Times New Roman" w:hAnsi="Times New Roman"/>
                <w:sz w:val="14"/>
              </w:rPr>
            </w:pPr>
          </w:p>
        </w:tc>
        <w:tc>
          <w:tcPr>
            <w:tcW w:w="860" w:type="dxa"/>
            <w:vMerge/>
            <w:tcBorders>
              <w:right w:val="single" w:sz="8" w:space="0" w:color="DDDDDD"/>
            </w:tcBorders>
            <w:shd w:val="clear" w:color="auto" w:fill="auto"/>
            <w:vAlign w:val="bottom"/>
          </w:tcPr>
          <w:p w14:paraId="4A542841" w14:textId="77777777" w:rsidR="002A52AE" w:rsidRDefault="002A52AE">
            <w:pPr>
              <w:spacing w:line="0" w:lineRule="atLeast"/>
              <w:rPr>
                <w:rFonts w:ascii="Times New Roman" w:eastAsia="Times New Roman" w:hAnsi="Times New Roman"/>
                <w:sz w:val="14"/>
              </w:rPr>
            </w:pPr>
          </w:p>
        </w:tc>
        <w:tc>
          <w:tcPr>
            <w:tcW w:w="6280" w:type="dxa"/>
            <w:vMerge w:val="restart"/>
            <w:tcBorders>
              <w:right w:val="single" w:sz="8" w:space="0" w:color="DDDDDD"/>
            </w:tcBorders>
            <w:shd w:val="clear" w:color="auto" w:fill="auto"/>
            <w:vAlign w:val="bottom"/>
          </w:tcPr>
          <w:p w14:paraId="19992274" w14:textId="77777777" w:rsidR="002A52AE" w:rsidRDefault="002A52AE">
            <w:pPr>
              <w:spacing w:line="0" w:lineRule="atLeast"/>
              <w:ind w:left="100"/>
              <w:rPr>
                <w:sz w:val="26"/>
              </w:rPr>
            </w:pPr>
            <w:r>
              <w:rPr>
                <w:sz w:val="26"/>
              </w:rPr>
              <w:t>drop target</w:t>
            </w:r>
          </w:p>
        </w:tc>
      </w:tr>
      <w:tr w:rsidR="002A52AE" w14:paraId="2809B7A8" w14:textId="77777777">
        <w:trPr>
          <w:trHeight w:val="159"/>
        </w:trPr>
        <w:tc>
          <w:tcPr>
            <w:tcW w:w="2200" w:type="dxa"/>
            <w:tcBorders>
              <w:left w:val="single" w:sz="8" w:space="0" w:color="DDDDDD"/>
              <w:right w:val="single" w:sz="8" w:space="0" w:color="DDDDDD"/>
            </w:tcBorders>
            <w:shd w:val="clear" w:color="auto" w:fill="auto"/>
            <w:vAlign w:val="bottom"/>
          </w:tcPr>
          <w:p w14:paraId="71D36E93" w14:textId="77777777" w:rsidR="002A52AE" w:rsidRDefault="002A52AE">
            <w:pPr>
              <w:spacing w:line="0" w:lineRule="atLeast"/>
              <w:rPr>
                <w:rFonts w:ascii="Times New Roman" w:eastAsia="Times New Roman" w:hAnsi="Times New Roman"/>
                <w:sz w:val="13"/>
              </w:rPr>
            </w:pPr>
          </w:p>
        </w:tc>
        <w:tc>
          <w:tcPr>
            <w:tcW w:w="860" w:type="dxa"/>
            <w:tcBorders>
              <w:right w:val="single" w:sz="8" w:space="0" w:color="DDDDDD"/>
            </w:tcBorders>
            <w:shd w:val="clear" w:color="auto" w:fill="auto"/>
            <w:vAlign w:val="bottom"/>
          </w:tcPr>
          <w:p w14:paraId="574600FA" w14:textId="77777777" w:rsidR="002A52AE" w:rsidRDefault="002A52AE">
            <w:pPr>
              <w:spacing w:line="0" w:lineRule="atLeast"/>
              <w:rPr>
                <w:rFonts w:ascii="Times New Roman" w:eastAsia="Times New Roman" w:hAnsi="Times New Roman"/>
                <w:sz w:val="13"/>
              </w:rPr>
            </w:pPr>
          </w:p>
        </w:tc>
        <w:tc>
          <w:tcPr>
            <w:tcW w:w="6280" w:type="dxa"/>
            <w:vMerge/>
            <w:tcBorders>
              <w:right w:val="single" w:sz="8" w:space="0" w:color="DDDDDD"/>
            </w:tcBorders>
            <w:shd w:val="clear" w:color="auto" w:fill="auto"/>
            <w:vAlign w:val="bottom"/>
          </w:tcPr>
          <w:p w14:paraId="33A04F29" w14:textId="77777777" w:rsidR="002A52AE" w:rsidRDefault="002A52AE">
            <w:pPr>
              <w:spacing w:line="0" w:lineRule="atLeast"/>
              <w:rPr>
                <w:rFonts w:ascii="Times New Roman" w:eastAsia="Times New Roman" w:hAnsi="Times New Roman"/>
                <w:sz w:val="13"/>
              </w:rPr>
            </w:pPr>
          </w:p>
        </w:tc>
      </w:tr>
      <w:tr w:rsidR="002A52AE" w14:paraId="77E38354"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17D760C1"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3CA792D9"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3B9544B" w14:textId="77777777" w:rsidR="002A52AE" w:rsidRDefault="002A52AE">
            <w:pPr>
              <w:spacing w:line="0" w:lineRule="atLeast"/>
              <w:rPr>
                <w:rFonts w:ascii="Times New Roman" w:eastAsia="Times New Roman" w:hAnsi="Times New Roman"/>
                <w:sz w:val="24"/>
              </w:rPr>
            </w:pPr>
          </w:p>
        </w:tc>
      </w:tr>
      <w:tr w:rsidR="002A52AE" w14:paraId="4B6A5F73" w14:textId="77777777">
        <w:trPr>
          <w:trHeight w:val="438"/>
        </w:trPr>
        <w:tc>
          <w:tcPr>
            <w:tcW w:w="2200" w:type="dxa"/>
            <w:vMerge w:val="restart"/>
            <w:tcBorders>
              <w:left w:val="single" w:sz="8" w:space="0" w:color="DDDDDD"/>
              <w:right w:val="single" w:sz="8" w:space="0" w:color="DDDDDD"/>
            </w:tcBorders>
            <w:shd w:val="clear" w:color="auto" w:fill="auto"/>
            <w:vAlign w:val="bottom"/>
          </w:tcPr>
          <w:p w14:paraId="6E3235A8" w14:textId="77777777" w:rsidR="002A52AE" w:rsidRDefault="002A52AE">
            <w:pPr>
              <w:spacing w:line="0" w:lineRule="atLeast"/>
              <w:ind w:left="120"/>
              <w:rPr>
                <w:sz w:val="26"/>
              </w:rPr>
            </w:pPr>
            <w:r>
              <w:rPr>
                <w:sz w:val="26"/>
              </w:rPr>
              <w:t>ondragleave</w:t>
            </w:r>
          </w:p>
        </w:tc>
        <w:tc>
          <w:tcPr>
            <w:tcW w:w="860" w:type="dxa"/>
            <w:vMerge w:val="restart"/>
            <w:tcBorders>
              <w:right w:val="single" w:sz="8" w:space="0" w:color="DDDDDD"/>
            </w:tcBorders>
            <w:shd w:val="clear" w:color="auto" w:fill="auto"/>
            <w:vAlign w:val="bottom"/>
          </w:tcPr>
          <w:p w14:paraId="17416FE3"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446E02B3" w14:textId="77777777" w:rsidR="002A52AE" w:rsidRDefault="002A52AE">
            <w:pPr>
              <w:spacing w:line="0" w:lineRule="atLeast"/>
              <w:ind w:left="100"/>
              <w:rPr>
                <w:sz w:val="26"/>
              </w:rPr>
            </w:pPr>
            <w:r>
              <w:rPr>
                <w:sz w:val="26"/>
              </w:rPr>
              <w:t>Triggers when an element is being dragged over a valid</w:t>
            </w:r>
          </w:p>
        </w:tc>
      </w:tr>
      <w:tr w:rsidR="002A52AE" w14:paraId="0C22526A" w14:textId="77777777">
        <w:trPr>
          <w:trHeight w:val="168"/>
        </w:trPr>
        <w:tc>
          <w:tcPr>
            <w:tcW w:w="2200" w:type="dxa"/>
            <w:vMerge/>
            <w:tcBorders>
              <w:left w:val="single" w:sz="8" w:space="0" w:color="DDDDDD"/>
              <w:right w:val="single" w:sz="8" w:space="0" w:color="DDDDDD"/>
            </w:tcBorders>
            <w:shd w:val="clear" w:color="auto" w:fill="auto"/>
            <w:vAlign w:val="bottom"/>
          </w:tcPr>
          <w:p w14:paraId="4ADC9120" w14:textId="77777777" w:rsidR="002A52AE" w:rsidRDefault="002A52AE">
            <w:pPr>
              <w:spacing w:line="0" w:lineRule="atLeast"/>
              <w:rPr>
                <w:rFonts w:ascii="Times New Roman" w:eastAsia="Times New Roman" w:hAnsi="Times New Roman"/>
                <w:sz w:val="14"/>
              </w:rPr>
            </w:pPr>
          </w:p>
        </w:tc>
        <w:tc>
          <w:tcPr>
            <w:tcW w:w="860" w:type="dxa"/>
            <w:vMerge/>
            <w:tcBorders>
              <w:right w:val="single" w:sz="8" w:space="0" w:color="DDDDDD"/>
            </w:tcBorders>
            <w:shd w:val="clear" w:color="auto" w:fill="auto"/>
            <w:vAlign w:val="bottom"/>
          </w:tcPr>
          <w:p w14:paraId="0AB84402" w14:textId="77777777" w:rsidR="002A52AE" w:rsidRDefault="002A52AE">
            <w:pPr>
              <w:spacing w:line="0" w:lineRule="atLeast"/>
              <w:rPr>
                <w:rFonts w:ascii="Times New Roman" w:eastAsia="Times New Roman" w:hAnsi="Times New Roman"/>
                <w:sz w:val="14"/>
              </w:rPr>
            </w:pPr>
          </w:p>
        </w:tc>
        <w:tc>
          <w:tcPr>
            <w:tcW w:w="6280" w:type="dxa"/>
            <w:vMerge w:val="restart"/>
            <w:tcBorders>
              <w:right w:val="single" w:sz="8" w:space="0" w:color="DDDDDD"/>
            </w:tcBorders>
            <w:shd w:val="clear" w:color="auto" w:fill="auto"/>
            <w:vAlign w:val="bottom"/>
          </w:tcPr>
          <w:p w14:paraId="5A15A9DC" w14:textId="77777777" w:rsidR="002A52AE" w:rsidRDefault="002A52AE">
            <w:pPr>
              <w:spacing w:line="0" w:lineRule="atLeast"/>
              <w:ind w:left="100"/>
              <w:rPr>
                <w:sz w:val="26"/>
              </w:rPr>
            </w:pPr>
            <w:r>
              <w:rPr>
                <w:sz w:val="26"/>
              </w:rPr>
              <w:t>drop target</w:t>
            </w:r>
          </w:p>
        </w:tc>
      </w:tr>
      <w:tr w:rsidR="002A52AE" w14:paraId="5C01E80E" w14:textId="77777777">
        <w:trPr>
          <w:trHeight w:val="159"/>
        </w:trPr>
        <w:tc>
          <w:tcPr>
            <w:tcW w:w="2200" w:type="dxa"/>
            <w:tcBorders>
              <w:left w:val="single" w:sz="8" w:space="0" w:color="DDDDDD"/>
              <w:right w:val="single" w:sz="8" w:space="0" w:color="DDDDDD"/>
            </w:tcBorders>
            <w:shd w:val="clear" w:color="auto" w:fill="auto"/>
            <w:vAlign w:val="bottom"/>
          </w:tcPr>
          <w:p w14:paraId="1BC058CB" w14:textId="77777777" w:rsidR="002A52AE" w:rsidRDefault="002A52AE">
            <w:pPr>
              <w:spacing w:line="0" w:lineRule="atLeast"/>
              <w:rPr>
                <w:rFonts w:ascii="Times New Roman" w:eastAsia="Times New Roman" w:hAnsi="Times New Roman"/>
                <w:sz w:val="13"/>
              </w:rPr>
            </w:pPr>
          </w:p>
        </w:tc>
        <w:tc>
          <w:tcPr>
            <w:tcW w:w="860" w:type="dxa"/>
            <w:tcBorders>
              <w:right w:val="single" w:sz="8" w:space="0" w:color="DDDDDD"/>
            </w:tcBorders>
            <w:shd w:val="clear" w:color="auto" w:fill="auto"/>
            <w:vAlign w:val="bottom"/>
          </w:tcPr>
          <w:p w14:paraId="3D1B24A2" w14:textId="77777777" w:rsidR="002A52AE" w:rsidRDefault="002A52AE">
            <w:pPr>
              <w:spacing w:line="0" w:lineRule="atLeast"/>
              <w:rPr>
                <w:rFonts w:ascii="Times New Roman" w:eastAsia="Times New Roman" w:hAnsi="Times New Roman"/>
                <w:sz w:val="13"/>
              </w:rPr>
            </w:pPr>
          </w:p>
        </w:tc>
        <w:tc>
          <w:tcPr>
            <w:tcW w:w="6280" w:type="dxa"/>
            <w:vMerge/>
            <w:tcBorders>
              <w:right w:val="single" w:sz="8" w:space="0" w:color="DDDDDD"/>
            </w:tcBorders>
            <w:shd w:val="clear" w:color="auto" w:fill="auto"/>
            <w:vAlign w:val="bottom"/>
          </w:tcPr>
          <w:p w14:paraId="5559403B" w14:textId="77777777" w:rsidR="002A52AE" w:rsidRDefault="002A52AE">
            <w:pPr>
              <w:spacing w:line="0" w:lineRule="atLeast"/>
              <w:rPr>
                <w:rFonts w:ascii="Times New Roman" w:eastAsia="Times New Roman" w:hAnsi="Times New Roman"/>
                <w:sz w:val="13"/>
              </w:rPr>
            </w:pPr>
          </w:p>
        </w:tc>
      </w:tr>
      <w:tr w:rsidR="002A52AE" w14:paraId="3275F876"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50304C02"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7E0CA48"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35BD1907" w14:textId="77777777" w:rsidR="002A52AE" w:rsidRDefault="002A52AE">
            <w:pPr>
              <w:spacing w:line="0" w:lineRule="atLeast"/>
              <w:rPr>
                <w:rFonts w:ascii="Times New Roman" w:eastAsia="Times New Roman" w:hAnsi="Times New Roman"/>
                <w:sz w:val="24"/>
              </w:rPr>
            </w:pPr>
          </w:p>
        </w:tc>
      </w:tr>
      <w:tr w:rsidR="002A52AE" w14:paraId="158FE80F" w14:textId="77777777">
        <w:trPr>
          <w:trHeight w:val="448"/>
        </w:trPr>
        <w:tc>
          <w:tcPr>
            <w:tcW w:w="2200" w:type="dxa"/>
            <w:tcBorders>
              <w:left w:val="single" w:sz="8" w:space="0" w:color="DDDDDD"/>
              <w:right w:val="single" w:sz="8" w:space="0" w:color="DDDDDD"/>
            </w:tcBorders>
            <w:shd w:val="clear" w:color="auto" w:fill="auto"/>
            <w:vAlign w:val="bottom"/>
          </w:tcPr>
          <w:p w14:paraId="72C99550" w14:textId="77777777" w:rsidR="002A52AE" w:rsidRDefault="002A52AE">
            <w:pPr>
              <w:spacing w:line="0" w:lineRule="atLeast"/>
              <w:ind w:left="120"/>
              <w:rPr>
                <w:sz w:val="26"/>
              </w:rPr>
            </w:pPr>
            <w:r>
              <w:rPr>
                <w:sz w:val="26"/>
              </w:rPr>
              <w:t>ondragover</w:t>
            </w:r>
          </w:p>
        </w:tc>
        <w:tc>
          <w:tcPr>
            <w:tcW w:w="860" w:type="dxa"/>
            <w:tcBorders>
              <w:right w:val="single" w:sz="8" w:space="0" w:color="DDDDDD"/>
            </w:tcBorders>
            <w:shd w:val="clear" w:color="auto" w:fill="auto"/>
            <w:vAlign w:val="bottom"/>
          </w:tcPr>
          <w:p w14:paraId="3A722515"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48057CC2" w14:textId="77777777" w:rsidR="002A52AE" w:rsidRDefault="002A52AE">
            <w:pPr>
              <w:spacing w:line="0" w:lineRule="atLeast"/>
              <w:ind w:left="100"/>
              <w:rPr>
                <w:sz w:val="26"/>
              </w:rPr>
            </w:pPr>
            <w:r>
              <w:rPr>
                <w:sz w:val="26"/>
              </w:rPr>
              <w:t>Triggers at the start of a drag operation</w:t>
            </w:r>
          </w:p>
        </w:tc>
      </w:tr>
      <w:tr w:rsidR="002A52AE" w14:paraId="541010D4"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4CC64929"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DF18F32"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670F612E" w14:textId="77777777" w:rsidR="002A52AE" w:rsidRDefault="002A52AE">
            <w:pPr>
              <w:spacing w:line="0" w:lineRule="atLeast"/>
              <w:rPr>
                <w:rFonts w:ascii="Times New Roman" w:eastAsia="Times New Roman" w:hAnsi="Times New Roman"/>
                <w:sz w:val="24"/>
              </w:rPr>
            </w:pPr>
          </w:p>
        </w:tc>
      </w:tr>
      <w:tr w:rsidR="002A52AE" w14:paraId="7A25549A" w14:textId="77777777">
        <w:trPr>
          <w:trHeight w:val="448"/>
        </w:trPr>
        <w:tc>
          <w:tcPr>
            <w:tcW w:w="2200" w:type="dxa"/>
            <w:tcBorders>
              <w:left w:val="single" w:sz="8" w:space="0" w:color="DDDDDD"/>
              <w:right w:val="single" w:sz="8" w:space="0" w:color="DDDDDD"/>
            </w:tcBorders>
            <w:shd w:val="clear" w:color="auto" w:fill="auto"/>
            <w:vAlign w:val="bottom"/>
          </w:tcPr>
          <w:p w14:paraId="07627D2B" w14:textId="77777777" w:rsidR="002A52AE" w:rsidRDefault="002A52AE">
            <w:pPr>
              <w:spacing w:line="0" w:lineRule="atLeast"/>
              <w:ind w:left="120"/>
              <w:rPr>
                <w:sz w:val="26"/>
              </w:rPr>
            </w:pPr>
            <w:r>
              <w:rPr>
                <w:sz w:val="26"/>
              </w:rPr>
              <w:t>ondragstart</w:t>
            </w:r>
          </w:p>
        </w:tc>
        <w:tc>
          <w:tcPr>
            <w:tcW w:w="860" w:type="dxa"/>
            <w:tcBorders>
              <w:right w:val="single" w:sz="8" w:space="0" w:color="DDDDDD"/>
            </w:tcBorders>
            <w:shd w:val="clear" w:color="auto" w:fill="auto"/>
            <w:vAlign w:val="bottom"/>
          </w:tcPr>
          <w:p w14:paraId="6868A087"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10E346F1" w14:textId="77777777" w:rsidR="002A52AE" w:rsidRDefault="002A52AE">
            <w:pPr>
              <w:spacing w:line="0" w:lineRule="atLeast"/>
              <w:ind w:left="100"/>
              <w:rPr>
                <w:sz w:val="26"/>
              </w:rPr>
            </w:pPr>
            <w:r>
              <w:rPr>
                <w:sz w:val="26"/>
              </w:rPr>
              <w:t>Triggers at the start of a drag operation</w:t>
            </w:r>
          </w:p>
        </w:tc>
      </w:tr>
      <w:tr w:rsidR="002A52AE" w14:paraId="32F7B29E"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052B9BF9"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50B5507"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4EC9E8E0" w14:textId="77777777" w:rsidR="002A52AE" w:rsidRDefault="002A52AE">
            <w:pPr>
              <w:spacing w:line="0" w:lineRule="atLeast"/>
              <w:rPr>
                <w:rFonts w:ascii="Times New Roman" w:eastAsia="Times New Roman" w:hAnsi="Times New Roman"/>
                <w:sz w:val="24"/>
              </w:rPr>
            </w:pPr>
          </w:p>
        </w:tc>
      </w:tr>
      <w:tr w:rsidR="002A52AE" w14:paraId="5B0204A6" w14:textId="77777777">
        <w:trPr>
          <w:trHeight w:val="448"/>
        </w:trPr>
        <w:tc>
          <w:tcPr>
            <w:tcW w:w="2200" w:type="dxa"/>
            <w:tcBorders>
              <w:left w:val="single" w:sz="8" w:space="0" w:color="DDDDDD"/>
              <w:right w:val="single" w:sz="8" w:space="0" w:color="DDDDDD"/>
            </w:tcBorders>
            <w:shd w:val="clear" w:color="auto" w:fill="auto"/>
            <w:vAlign w:val="bottom"/>
          </w:tcPr>
          <w:p w14:paraId="638C17AF" w14:textId="77777777" w:rsidR="002A52AE" w:rsidRDefault="002A52AE">
            <w:pPr>
              <w:spacing w:line="0" w:lineRule="atLeast"/>
              <w:ind w:left="120"/>
              <w:rPr>
                <w:sz w:val="26"/>
              </w:rPr>
            </w:pPr>
            <w:r>
              <w:rPr>
                <w:sz w:val="26"/>
              </w:rPr>
              <w:t>ondrop</w:t>
            </w:r>
          </w:p>
        </w:tc>
        <w:tc>
          <w:tcPr>
            <w:tcW w:w="860" w:type="dxa"/>
            <w:tcBorders>
              <w:right w:val="single" w:sz="8" w:space="0" w:color="DDDDDD"/>
            </w:tcBorders>
            <w:shd w:val="clear" w:color="auto" w:fill="auto"/>
            <w:vAlign w:val="bottom"/>
          </w:tcPr>
          <w:p w14:paraId="10758EEF"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08F9320E" w14:textId="77777777" w:rsidR="002A52AE" w:rsidRDefault="002A52AE">
            <w:pPr>
              <w:spacing w:line="0" w:lineRule="atLeast"/>
              <w:ind w:left="100"/>
              <w:rPr>
                <w:sz w:val="26"/>
              </w:rPr>
            </w:pPr>
            <w:r>
              <w:rPr>
                <w:sz w:val="26"/>
              </w:rPr>
              <w:t>Triggers when dragged element is being dropped</w:t>
            </w:r>
          </w:p>
        </w:tc>
      </w:tr>
      <w:tr w:rsidR="002A52AE" w14:paraId="2F439394"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77792BAB"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E8D3761"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A92729C" w14:textId="77777777" w:rsidR="002A52AE" w:rsidRDefault="002A52AE">
            <w:pPr>
              <w:spacing w:line="0" w:lineRule="atLeast"/>
              <w:rPr>
                <w:rFonts w:ascii="Times New Roman" w:eastAsia="Times New Roman" w:hAnsi="Times New Roman"/>
                <w:sz w:val="24"/>
              </w:rPr>
            </w:pPr>
          </w:p>
        </w:tc>
      </w:tr>
      <w:tr w:rsidR="002A52AE" w14:paraId="2DA03141" w14:textId="77777777">
        <w:trPr>
          <w:trHeight w:val="448"/>
        </w:trPr>
        <w:tc>
          <w:tcPr>
            <w:tcW w:w="2200" w:type="dxa"/>
            <w:tcBorders>
              <w:left w:val="single" w:sz="8" w:space="0" w:color="DDDDDD"/>
              <w:right w:val="single" w:sz="8" w:space="0" w:color="DDDDDD"/>
            </w:tcBorders>
            <w:shd w:val="clear" w:color="auto" w:fill="auto"/>
            <w:vAlign w:val="bottom"/>
          </w:tcPr>
          <w:p w14:paraId="4E81647D" w14:textId="77777777" w:rsidR="002A52AE" w:rsidRDefault="002A52AE">
            <w:pPr>
              <w:spacing w:line="0" w:lineRule="atLeast"/>
              <w:ind w:left="120"/>
              <w:rPr>
                <w:sz w:val="26"/>
              </w:rPr>
            </w:pPr>
            <w:r>
              <w:rPr>
                <w:sz w:val="26"/>
              </w:rPr>
              <w:t>ondurationchange</w:t>
            </w:r>
          </w:p>
        </w:tc>
        <w:tc>
          <w:tcPr>
            <w:tcW w:w="860" w:type="dxa"/>
            <w:tcBorders>
              <w:right w:val="single" w:sz="8" w:space="0" w:color="DDDDDD"/>
            </w:tcBorders>
            <w:shd w:val="clear" w:color="auto" w:fill="auto"/>
            <w:vAlign w:val="bottom"/>
          </w:tcPr>
          <w:p w14:paraId="54F8F370"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6D9FFC55" w14:textId="77777777" w:rsidR="002A52AE" w:rsidRDefault="002A52AE">
            <w:pPr>
              <w:spacing w:line="0" w:lineRule="atLeast"/>
              <w:ind w:left="100"/>
              <w:rPr>
                <w:sz w:val="26"/>
              </w:rPr>
            </w:pPr>
            <w:r>
              <w:rPr>
                <w:sz w:val="26"/>
              </w:rPr>
              <w:t>Triggers when the length of the media is changed</w:t>
            </w:r>
          </w:p>
        </w:tc>
      </w:tr>
      <w:tr w:rsidR="002A52AE" w14:paraId="4A3834C7"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758E6580"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72D8C600"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130DA6D" w14:textId="77777777" w:rsidR="002A52AE" w:rsidRDefault="002A52AE">
            <w:pPr>
              <w:spacing w:line="0" w:lineRule="atLeast"/>
              <w:rPr>
                <w:rFonts w:ascii="Times New Roman" w:eastAsia="Times New Roman" w:hAnsi="Times New Roman"/>
                <w:sz w:val="24"/>
              </w:rPr>
            </w:pPr>
          </w:p>
        </w:tc>
      </w:tr>
      <w:tr w:rsidR="002A52AE" w14:paraId="472FCC7C" w14:textId="77777777">
        <w:trPr>
          <w:trHeight w:val="438"/>
        </w:trPr>
        <w:tc>
          <w:tcPr>
            <w:tcW w:w="2200" w:type="dxa"/>
            <w:vMerge w:val="restart"/>
            <w:tcBorders>
              <w:left w:val="single" w:sz="8" w:space="0" w:color="DDDDDD"/>
              <w:right w:val="single" w:sz="8" w:space="0" w:color="DDDDDD"/>
            </w:tcBorders>
            <w:shd w:val="clear" w:color="auto" w:fill="auto"/>
            <w:vAlign w:val="bottom"/>
          </w:tcPr>
          <w:p w14:paraId="694DA470" w14:textId="77777777" w:rsidR="002A52AE" w:rsidRDefault="002A52AE">
            <w:pPr>
              <w:spacing w:line="0" w:lineRule="atLeast"/>
              <w:ind w:left="120"/>
              <w:rPr>
                <w:sz w:val="26"/>
              </w:rPr>
            </w:pPr>
            <w:r>
              <w:rPr>
                <w:sz w:val="26"/>
              </w:rPr>
              <w:t>onemptied</w:t>
            </w:r>
          </w:p>
        </w:tc>
        <w:tc>
          <w:tcPr>
            <w:tcW w:w="860" w:type="dxa"/>
            <w:vMerge w:val="restart"/>
            <w:tcBorders>
              <w:right w:val="single" w:sz="8" w:space="0" w:color="DDDDDD"/>
            </w:tcBorders>
            <w:shd w:val="clear" w:color="auto" w:fill="auto"/>
            <w:vAlign w:val="bottom"/>
          </w:tcPr>
          <w:p w14:paraId="62AA4270"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38C3B627" w14:textId="77777777" w:rsidR="002A52AE" w:rsidRDefault="002A52AE">
            <w:pPr>
              <w:spacing w:line="0" w:lineRule="atLeast"/>
              <w:ind w:left="100"/>
              <w:rPr>
                <w:sz w:val="26"/>
              </w:rPr>
            </w:pPr>
            <w:r>
              <w:rPr>
                <w:sz w:val="26"/>
              </w:rPr>
              <w:t>Triggers when a media resource element suddenly</w:t>
            </w:r>
          </w:p>
        </w:tc>
      </w:tr>
      <w:tr w:rsidR="002A52AE" w14:paraId="74C663FC" w14:textId="77777777">
        <w:trPr>
          <w:trHeight w:val="168"/>
        </w:trPr>
        <w:tc>
          <w:tcPr>
            <w:tcW w:w="2200" w:type="dxa"/>
            <w:vMerge/>
            <w:tcBorders>
              <w:left w:val="single" w:sz="8" w:space="0" w:color="DDDDDD"/>
              <w:right w:val="single" w:sz="8" w:space="0" w:color="DDDDDD"/>
            </w:tcBorders>
            <w:shd w:val="clear" w:color="auto" w:fill="auto"/>
            <w:vAlign w:val="bottom"/>
          </w:tcPr>
          <w:p w14:paraId="0FC4947B" w14:textId="77777777" w:rsidR="002A52AE" w:rsidRDefault="002A52AE">
            <w:pPr>
              <w:spacing w:line="0" w:lineRule="atLeast"/>
              <w:rPr>
                <w:rFonts w:ascii="Times New Roman" w:eastAsia="Times New Roman" w:hAnsi="Times New Roman"/>
                <w:sz w:val="14"/>
              </w:rPr>
            </w:pPr>
          </w:p>
        </w:tc>
        <w:tc>
          <w:tcPr>
            <w:tcW w:w="860" w:type="dxa"/>
            <w:vMerge/>
            <w:tcBorders>
              <w:right w:val="single" w:sz="8" w:space="0" w:color="DDDDDD"/>
            </w:tcBorders>
            <w:shd w:val="clear" w:color="auto" w:fill="auto"/>
            <w:vAlign w:val="bottom"/>
          </w:tcPr>
          <w:p w14:paraId="0380E796" w14:textId="77777777" w:rsidR="002A52AE" w:rsidRDefault="002A52AE">
            <w:pPr>
              <w:spacing w:line="0" w:lineRule="atLeast"/>
              <w:rPr>
                <w:rFonts w:ascii="Times New Roman" w:eastAsia="Times New Roman" w:hAnsi="Times New Roman"/>
                <w:sz w:val="14"/>
              </w:rPr>
            </w:pPr>
          </w:p>
        </w:tc>
        <w:tc>
          <w:tcPr>
            <w:tcW w:w="6280" w:type="dxa"/>
            <w:vMerge w:val="restart"/>
            <w:tcBorders>
              <w:right w:val="single" w:sz="8" w:space="0" w:color="DDDDDD"/>
            </w:tcBorders>
            <w:shd w:val="clear" w:color="auto" w:fill="auto"/>
            <w:vAlign w:val="bottom"/>
          </w:tcPr>
          <w:p w14:paraId="0341221D" w14:textId="77777777" w:rsidR="002A52AE" w:rsidRDefault="002A52AE">
            <w:pPr>
              <w:spacing w:line="0" w:lineRule="atLeast"/>
              <w:ind w:left="100"/>
              <w:rPr>
                <w:sz w:val="26"/>
              </w:rPr>
            </w:pPr>
            <w:r>
              <w:rPr>
                <w:sz w:val="26"/>
              </w:rPr>
              <w:t>becomes empty.</w:t>
            </w:r>
          </w:p>
        </w:tc>
      </w:tr>
      <w:tr w:rsidR="002A52AE" w14:paraId="5EB5F17D" w14:textId="77777777">
        <w:trPr>
          <w:trHeight w:val="159"/>
        </w:trPr>
        <w:tc>
          <w:tcPr>
            <w:tcW w:w="2200" w:type="dxa"/>
            <w:tcBorders>
              <w:left w:val="single" w:sz="8" w:space="0" w:color="DDDDDD"/>
              <w:right w:val="single" w:sz="8" w:space="0" w:color="DDDDDD"/>
            </w:tcBorders>
            <w:shd w:val="clear" w:color="auto" w:fill="auto"/>
            <w:vAlign w:val="bottom"/>
          </w:tcPr>
          <w:p w14:paraId="79F6B641" w14:textId="77777777" w:rsidR="002A52AE" w:rsidRDefault="002A52AE">
            <w:pPr>
              <w:spacing w:line="0" w:lineRule="atLeast"/>
              <w:rPr>
                <w:rFonts w:ascii="Times New Roman" w:eastAsia="Times New Roman" w:hAnsi="Times New Roman"/>
                <w:sz w:val="13"/>
              </w:rPr>
            </w:pPr>
          </w:p>
        </w:tc>
        <w:tc>
          <w:tcPr>
            <w:tcW w:w="860" w:type="dxa"/>
            <w:tcBorders>
              <w:right w:val="single" w:sz="8" w:space="0" w:color="DDDDDD"/>
            </w:tcBorders>
            <w:shd w:val="clear" w:color="auto" w:fill="auto"/>
            <w:vAlign w:val="bottom"/>
          </w:tcPr>
          <w:p w14:paraId="08BAC830" w14:textId="77777777" w:rsidR="002A52AE" w:rsidRDefault="002A52AE">
            <w:pPr>
              <w:spacing w:line="0" w:lineRule="atLeast"/>
              <w:rPr>
                <w:rFonts w:ascii="Times New Roman" w:eastAsia="Times New Roman" w:hAnsi="Times New Roman"/>
                <w:sz w:val="13"/>
              </w:rPr>
            </w:pPr>
          </w:p>
        </w:tc>
        <w:tc>
          <w:tcPr>
            <w:tcW w:w="6280" w:type="dxa"/>
            <w:vMerge/>
            <w:tcBorders>
              <w:right w:val="single" w:sz="8" w:space="0" w:color="DDDDDD"/>
            </w:tcBorders>
            <w:shd w:val="clear" w:color="auto" w:fill="auto"/>
            <w:vAlign w:val="bottom"/>
          </w:tcPr>
          <w:p w14:paraId="009E948F" w14:textId="77777777" w:rsidR="002A52AE" w:rsidRDefault="002A52AE">
            <w:pPr>
              <w:spacing w:line="0" w:lineRule="atLeast"/>
              <w:rPr>
                <w:rFonts w:ascii="Times New Roman" w:eastAsia="Times New Roman" w:hAnsi="Times New Roman"/>
                <w:sz w:val="13"/>
              </w:rPr>
            </w:pPr>
          </w:p>
        </w:tc>
      </w:tr>
      <w:tr w:rsidR="002A52AE" w14:paraId="5180335D"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04FE2374"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24A2CC52"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4851B97" w14:textId="77777777" w:rsidR="002A52AE" w:rsidRDefault="002A52AE">
            <w:pPr>
              <w:spacing w:line="0" w:lineRule="atLeast"/>
              <w:rPr>
                <w:rFonts w:ascii="Times New Roman" w:eastAsia="Times New Roman" w:hAnsi="Times New Roman"/>
                <w:sz w:val="24"/>
              </w:rPr>
            </w:pPr>
          </w:p>
        </w:tc>
      </w:tr>
      <w:tr w:rsidR="002A52AE" w14:paraId="4FBC630F" w14:textId="77777777">
        <w:trPr>
          <w:trHeight w:val="448"/>
        </w:trPr>
        <w:tc>
          <w:tcPr>
            <w:tcW w:w="2200" w:type="dxa"/>
            <w:tcBorders>
              <w:left w:val="single" w:sz="8" w:space="0" w:color="DDDDDD"/>
              <w:right w:val="single" w:sz="8" w:space="0" w:color="DDDDDD"/>
            </w:tcBorders>
            <w:shd w:val="clear" w:color="auto" w:fill="auto"/>
            <w:vAlign w:val="bottom"/>
          </w:tcPr>
          <w:p w14:paraId="3E3F69E0" w14:textId="77777777" w:rsidR="002A52AE" w:rsidRDefault="002A52AE">
            <w:pPr>
              <w:spacing w:line="0" w:lineRule="atLeast"/>
              <w:ind w:left="120"/>
              <w:rPr>
                <w:sz w:val="26"/>
              </w:rPr>
            </w:pPr>
            <w:r>
              <w:rPr>
                <w:sz w:val="26"/>
              </w:rPr>
              <w:t>onended</w:t>
            </w:r>
          </w:p>
        </w:tc>
        <w:tc>
          <w:tcPr>
            <w:tcW w:w="860" w:type="dxa"/>
            <w:tcBorders>
              <w:right w:val="single" w:sz="8" w:space="0" w:color="DDDDDD"/>
            </w:tcBorders>
            <w:shd w:val="clear" w:color="auto" w:fill="auto"/>
            <w:vAlign w:val="bottom"/>
          </w:tcPr>
          <w:p w14:paraId="21CD9037"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66225FA6" w14:textId="77777777" w:rsidR="002A52AE" w:rsidRDefault="002A52AE">
            <w:pPr>
              <w:spacing w:line="0" w:lineRule="atLeast"/>
              <w:ind w:left="100"/>
              <w:rPr>
                <w:sz w:val="26"/>
              </w:rPr>
            </w:pPr>
            <w:r>
              <w:rPr>
                <w:sz w:val="26"/>
              </w:rPr>
              <w:t>Triggers when media has reach the end</w:t>
            </w:r>
          </w:p>
        </w:tc>
      </w:tr>
      <w:tr w:rsidR="002A52AE" w14:paraId="3EA5CD9E"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093104AE"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388D2C9A"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AF4DBED" w14:textId="77777777" w:rsidR="002A52AE" w:rsidRDefault="002A52AE">
            <w:pPr>
              <w:spacing w:line="0" w:lineRule="atLeast"/>
              <w:rPr>
                <w:rFonts w:ascii="Times New Roman" w:eastAsia="Times New Roman" w:hAnsi="Times New Roman"/>
                <w:sz w:val="24"/>
              </w:rPr>
            </w:pPr>
          </w:p>
        </w:tc>
      </w:tr>
      <w:tr w:rsidR="002A52AE" w14:paraId="4B828657" w14:textId="77777777">
        <w:trPr>
          <w:trHeight w:val="448"/>
        </w:trPr>
        <w:tc>
          <w:tcPr>
            <w:tcW w:w="2200" w:type="dxa"/>
            <w:tcBorders>
              <w:left w:val="single" w:sz="8" w:space="0" w:color="DDDDDD"/>
              <w:right w:val="single" w:sz="8" w:space="0" w:color="DDDDDD"/>
            </w:tcBorders>
            <w:shd w:val="clear" w:color="auto" w:fill="auto"/>
            <w:vAlign w:val="bottom"/>
          </w:tcPr>
          <w:p w14:paraId="79CDFAEA" w14:textId="77777777" w:rsidR="002A52AE" w:rsidRDefault="002A52AE">
            <w:pPr>
              <w:spacing w:line="0" w:lineRule="atLeast"/>
              <w:ind w:left="120"/>
              <w:rPr>
                <w:sz w:val="26"/>
              </w:rPr>
            </w:pPr>
            <w:r>
              <w:rPr>
                <w:sz w:val="26"/>
              </w:rPr>
              <w:t>onerror</w:t>
            </w:r>
          </w:p>
        </w:tc>
        <w:tc>
          <w:tcPr>
            <w:tcW w:w="860" w:type="dxa"/>
            <w:tcBorders>
              <w:right w:val="single" w:sz="8" w:space="0" w:color="DDDDDD"/>
            </w:tcBorders>
            <w:shd w:val="clear" w:color="auto" w:fill="auto"/>
            <w:vAlign w:val="bottom"/>
          </w:tcPr>
          <w:p w14:paraId="6E1FDF03"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57BB679B" w14:textId="77777777" w:rsidR="002A52AE" w:rsidRDefault="002A52AE">
            <w:pPr>
              <w:spacing w:line="0" w:lineRule="atLeast"/>
              <w:ind w:left="100"/>
              <w:rPr>
                <w:sz w:val="26"/>
              </w:rPr>
            </w:pPr>
            <w:r>
              <w:rPr>
                <w:sz w:val="26"/>
              </w:rPr>
              <w:t>Triggers when an error occur</w:t>
            </w:r>
          </w:p>
        </w:tc>
      </w:tr>
      <w:tr w:rsidR="002A52AE" w14:paraId="4B172A25" w14:textId="77777777">
        <w:trPr>
          <w:trHeight w:val="325"/>
        </w:trPr>
        <w:tc>
          <w:tcPr>
            <w:tcW w:w="2200" w:type="dxa"/>
            <w:tcBorders>
              <w:left w:val="single" w:sz="8" w:space="0" w:color="DDDDDD"/>
              <w:bottom w:val="single" w:sz="8" w:space="0" w:color="DDDDDD"/>
              <w:right w:val="single" w:sz="8" w:space="0" w:color="DDDDDD"/>
            </w:tcBorders>
            <w:shd w:val="clear" w:color="auto" w:fill="auto"/>
            <w:vAlign w:val="bottom"/>
          </w:tcPr>
          <w:p w14:paraId="69689A0F"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CEB2536"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3FF7AD0" w14:textId="77777777" w:rsidR="002A52AE" w:rsidRDefault="002A52AE">
            <w:pPr>
              <w:spacing w:line="0" w:lineRule="atLeast"/>
              <w:rPr>
                <w:rFonts w:ascii="Times New Roman" w:eastAsia="Times New Roman" w:hAnsi="Times New Roman"/>
                <w:sz w:val="24"/>
              </w:rPr>
            </w:pPr>
          </w:p>
        </w:tc>
      </w:tr>
    </w:tbl>
    <w:p w14:paraId="52B8AA34" w14:textId="77777777" w:rsidR="002A52AE" w:rsidRDefault="002A52AE">
      <w:pPr>
        <w:rPr>
          <w:rFonts w:ascii="Times New Roman" w:eastAsia="Times New Roman" w:hAnsi="Times New Roman"/>
          <w:sz w:val="24"/>
        </w:rPr>
        <w:sectPr w:rsidR="002A52AE">
          <w:pgSz w:w="11900" w:h="16820"/>
          <w:pgMar w:top="1410" w:right="1260" w:bottom="847" w:left="1320" w:header="0" w:footer="0" w:gutter="0"/>
          <w:cols w:space="0" w:equalWidth="0">
            <w:col w:w="932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200"/>
        <w:gridCol w:w="860"/>
        <w:gridCol w:w="6280"/>
      </w:tblGrid>
      <w:tr w:rsidR="002A52AE" w14:paraId="43E3A7DF" w14:textId="77777777">
        <w:trPr>
          <w:trHeight w:val="80"/>
        </w:trPr>
        <w:tc>
          <w:tcPr>
            <w:tcW w:w="2200" w:type="dxa"/>
            <w:tcBorders>
              <w:top w:val="single" w:sz="8" w:space="0" w:color="DDDDDD"/>
              <w:left w:val="single" w:sz="8" w:space="0" w:color="DDDDDD"/>
              <w:bottom w:val="single" w:sz="8" w:space="0" w:color="DDDDDD"/>
              <w:right w:val="single" w:sz="8" w:space="0" w:color="DDDDDD"/>
            </w:tcBorders>
            <w:shd w:val="clear" w:color="auto" w:fill="auto"/>
            <w:vAlign w:val="bottom"/>
          </w:tcPr>
          <w:p w14:paraId="116661CA" w14:textId="77777777" w:rsidR="002A52AE" w:rsidRDefault="002A52AE">
            <w:pPr>
              <w:spacing w:line="0" w:lineRule="atLeast"/>
              <w:rPr>
                <w:rFonts w:ascii="Times New Roman" w:eastAsia="Times New Roman" w:hAnsi="Times New Roman"/>
                <w:sz w:val="6"/>
              </w:rPr>
            </w:pPr>
            <w:bookmarkStart w:id="7" w:name="page8"/>
            <w:bookmarkEnd w:id="7"/>
          </w:p>
        </w:tc>
        <w:tc>
          <w:tcPr>
            <w:tcW w:w="860" w:type="dxa"/>
            <w:tcBorders>
              <w:top w:val="single" w:sz="8" w:space="0" w:color="DDDDDD"/>
              <w:bottom w:val="single" w:sz="8" w:space="0" w:color="DDDDDD"/>
              <w:right w:val="single" w:sz="8" w:space="0" w:color="DDDDDD"/>
            </w:tcBorders>
            <w:shd w:val="clear" w:color="auto" w:fill="auto"/>
            <w:vAlign w:val="bottom"/>
          </w:tcPr>
          <w:p w14:paraId="1FC22E25" w14:textId="77777777" w:rsidR="002A52AE" w:rsidRDefault="002A52AE">
            <w:pPr>
              <w:spacing w:line="0" w:lineRule="atLeast"/>
              <w:rPr>
                <w:rFonts w:ascii="Times New Roman" w:eastAsia="Times New Roman" w:hAnsi="Times New Roman"/>
                <w:sz w:val="6"/>
              </w:rPr>
            </w:pPr>
          </w:p>
        </w:tc>
        <w:tc>
          <w:tcPr>
            <w:tcW w:w="6280" w:type="dxa"/>
            <w:tcBorders>
              <w:top w:val="single" w:sz="8" w:space="0" w:color="DDDDDD"/>
              <w:bottom w:val="single" w:sz="8" w:space="0" w:color="DDDDDD"/>
              <w:right w:val="single" w:sz="8" w:space="0" w:color="DDDDDD"/>
            </w:tcBorders>
            <w:shd w:val="clear" w:color="auto" w:fill="auto"/>
            <w:vAlign w:val="bottom"/>
          </w:tcPr>
          <w:p w14:paraId="7770F7E9" w14:textId="77777777" w:rsidR="002A52AE" w:rsidRDefault="002A52AE">
            <w:pPr>
              <w:spacing w:line="0" w:lineRule="atLeast"/>
              <w:rPr>
                <w:rFonts w:ascii="Times New Roman" w:eastAsia="Times New Roman" w:hAnsi="Times New Roman"/>
                <w:sz w:val="6"/>
              </w:rPr>
            </w:pPr>
          </w:p>
        </w:tc>
      </w:tr>
      <w:tr w:rsidR="002A52AE" w14:paraId="5E185B3A" w14:textId="77777777">
        <w:trPr>
          <w:trHeight w:val="448"/>
        </w:trPr>
        <w:tc>
          <w:tcPr>
            <w:tcW w:w="2200" w:type="dxa"/>
            <w:tcBorders>
              <w:left w:val="single" w:sz="8" w:space="0" w:color="DDDDDD"/>
              <w:right w:val="single" w:sz="8" w:space="0" w:color="DDDDDD"/>
            </w:tcBorders>
            <w:shd w:val="clear" w:color="auto" w:fill="auto"/>
            <w:vAlign w:val="bottom"/>
          </w:tcPr>
          <w:p w14:paraId="0FABE42A" w14:textId="77777777" w:rsidR="002A52AE" w:rsidRDefault="002A52AE">
            <w:pPr>
              <w:spacing w:line="0" w:lineRule="atLeast"/>
              <w:ind w:left="120"/>
              <w:rPr>
                <w:sz w:val="26"/>
              </w:rPr>
            </w:pPr>
            <w:r>
              <w:rPr>
                <w:sz w:val="26"/>
              </w:rPr>
              <w:t>onfocus</w:t>
            </w:r>
          </w:p>
        </w:tc>
        <w:tc>
          <w:tcPr>
            <w:tcW w:w="860" w:type="dxa"/>
            <w:tcBorders>
              <w:right w:val="single" w:sz="8" w:space="0" w:color="DDDDDD"/>
            </w:tcBorders>
            <w:shd w:val="clear" w:color="auto" w:fill="auto"/>
            <w:vAlign w:val="bottom"/>
          </w:tcPr>
          <w:p w14:paraId="505CE40B"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16A54A19" w14:textId="77777777" w:rsidR="002A52AE" w:rsidRDefault="002A52AE">
            <w:pPr>
              <w:spacing w:line="0" w:lineRule="atLeast"/>
              <w:ind w:left="100"/>
              <w:rPr>
                <w:sz w:val="26"/>
              </w:rPr>
            </w:pPr>
            <w:r>
              <w:rPr>
                <w:sz w:val="26"/>
              </w:rPr>
              <w:t>Triggers when the window gets focus</w:t>
            </w:r>
          </w:p>
        </w:tc>
      </w:tr>
      <w:tr w:rsidR="002A52AE" w14:paraId="4B81C049"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6770981C"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588546B"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3A1B7C71" w14:textId="77777777" w:rsidR="002A52AE" w:rsidRDefault="002A52AE">
            <w:pPr>
              <w:spacing w:line="0" w:lineRule="atLeast"/>
              <w:rPr>
                <w:rFonts w:ascii="Times New Roman" w:eastAsia="Times New Roman" w:hAnsi="Times New Roman"/>
                <w:sz w:val="24"/>
              </w:rPr>
            </w:pPr>
          </w:p>
        </w:tc>
      </w:tr>
      <w:tr w:rsidR="002A52AE" w14:paraId="51B37E5D" w14:textId="77777777">
        <w:trPr>
          <w:trHeight w:val="448"/>
        </w:trPr>
        <w:tc>
          <w:tcPr>
            <w:tcW w:w="2200" w:type="dxa"/>
            <w:tcBorders>
              <w:left w:val="single" w:sz="8" w:space="0" w:color="DDDDDD"/>
              <w:right w:val="single" w:sz="8" w:space="0" w:color="DDDDDD"/>
            </w:tcBorders>
            <w:shd w:val="clear" w:color="auto" w:fill="auto"/>
            <w:vAlign w:val="bottom"/>
          </w:tcPr>
          <w:p w14:paraId="4BBA8410" w14:textId="77777777" w:rsidR="002A52AE" w:rsidRDefault="002A52AE">
            <w:pPr>
              <w:spacing w:line="0" w:lineRule="atLeast"/>
              <w:ind w:left="120"/>
              <w:rPr>
                <w:sz w:val="26"/>
              </w:rPr>
            </w:pPr>
            <w:r>
              <w:rPr>
                <w:sz w:val="26"/>
              </w:rPr>
              <w:t>onformchange</w:t>
            </w:r>
          </w:p>
        </w:tc>
        <w:tc>
          <w:tcPr>
            <w:tcW w:w="860" w:type="dxa"/>
            <w:tcBorders>
              <w:right w:val="single" w:sz="8" w:space="0" w:color="DDDDDD"/>
            </w:tcBorders>
            <w:shd w:val="clear" w:color="auto" w:fill="auto"/>
            <w:vAlign w:val="bottom"/>
          </w:tcPr>
          <w:p w14:paraId="4D6947F5"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5AFA5C4B" w14:textId="77777777" w:rsidR="002A52AE" w:rsidRDefault="002A52AE">
            <w:pPr>
              <w:spacing w:line="0" w:lineRule="atLeast"/>
              <w:ind w:left="100"/>
              <w:rPr>
                <w:sz w:val="26"/>
              </w:rPr>
            </w:pPr>
            <w:r>
              <w:rPr>
                <w:sz w:val="26"/>
              </w:rPr>
              <w:t>Triggers when a form changes</w:t>
            </w:r>
          </w:p>
        </w:tc>
      </w:tr>
      <w:tr w:rsidR="002A52AE" w14:paraId="69D0ED27"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6E039CCF"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1BA3A80A"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70723E67" w14:textId="77777777" w:rsidR="002A52AE" w:rsidRDefault="002A52AE">
            <w:pPr>
              <w:spacing w:line="0" w:lineRule="atLeast"/>
              <w:rPr>
                <w:rFonts w:ascii="Times New Roman" w:eastAsia="Times New Roman" w:hAnsi="Times New Roman"/>
                <w:sz w:val="24"/>
              </w:rPr>
            </w:pPr>
          </w:p>
        </w:tc>
      </w:tr>
      <w:tr w:rsidR="002A52AE" w14:paraId="1BB95E38" w14:textId="77777777">
        <w:trPr>
          <w:trHeight w:val="448"/>
        </w:trPr>
        <w:tc>
          <w:tcPr>
            <w:tcW w:w="2200" w:type="dxa"/>
            <w:tcBorders>
              <w:left w:val="single" w:sz="8" w:space="0" w:color="DDDDDD"/>
              <w:right w:val="single" w:sz="8" w:space="0" w:color="DDDDDD"/>
            </w:tcBorders>
            <w:shd w:val="clear" w:color="auto" w:fill="auto"/>
            <w:vAlign w:val="bottom"/>
          </w:tcPr>
          <w:p w14:paraId="0F26D533" w14:textId="77777777" w:rsidR="002A52AE" w:rsidRDefault="002A52AE">
            <w:pPr>
              <w:spacing w:line="0" w:lineRule="atLeast"/>
              <w:ind w:left="120"/>
              <w:rPr>
                <w:sz w:val="26"/>
              </w:rPr>
            </w:pPr>
            <w:r>
              <w:rPr>
                <w:sz w:val="26"/>
              </w:rPr>
              <w:t>onforminput</w:t>
            </w:r>
          </w:p>
        </w:tc>
        <w:tc>
          <w:tcPr>
            <w:tcW w:w="860" w:type="dxa"/>
            <w:tcBorders>
              <w:right w:val="single" w:sz="8" w:space="0" w:color="DDDDDD"/>
            </w:tcBorders>
            <w:shd w:val="clear" w:color="auto" w:fill="auto"/>
            <w:vAlign w:val="bottom"/>
          </w:tcPr>
          <w:p w14:paraId="5FCDCBCF"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7510AC92" w14:textId="77777777" w:rsidR="002A52AE" w:rsidRDefault="002A52AE">
            <w:pPr>
              <w:spacing w:line="0" w:lineRule="atLeast"/>
              <w:ind w:left="100"/>
              <w:rPr>
                <w:sz w:val="26"/>
              </w:rPr>
            </w:pPr>
            <w:r>
              <w:rPr>
                <w:sz w:val="26"/>
              </w:rPr>
              <w:t>Triggers when a form gets user input</w:t>
            </w:r>
          </w:p>
        </w:tc>
      </w:tr>
      <w:tr w:rsidR="002A52AE" w14:paraId="4418501D"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31604384"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550AE922"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E9E9073" w14:textId="77777777" w:rsidR="002A52AE" w:rsidRDefault="002A52AE">
            <w:pPr>
              <w:spacing w:line="0" w:lineRule="atLeast"/>
              <w:rPr>
                <w:rFonts w:ascii="Times New Roman" w:eastAsia="Times New Roman" w:hAnsi="Times New Roman"/>
                <w:sz w:val="24"/>
              </w:rPr>
            </w:pPr>
          </w:p>
        </w:tc>
      </w:tr>
      <w:tr w:rsidR="002A52AE" w14:paraId="6D962387" w14:textId="77777777">
        <w:trPr>
          <w:trHeight w:val="448"/>
        </w:trPr>
        <w:tc>
          <w:tcPr>
            <w:tcW w:w="2200" w:type="dxa"/>
            <w:tcBorders>
              <w:left w:val="single" w:sz="8" w:space="0" w:color="DDDDDD"/>
              <w:right w:val="single" w:sz="8" w:space="0" w:color="DDDDDD"/>
            </w:tcBorders>
            <w:shd w:val="clear" w:color="auto" w:fill="auto"/>
            <w:vAlign w:val="bottom"/>
          </w:tcPr>
          <w:p w14:paraId="73C6352F" w14:textId="77777777" w:rsidR="002A52AE" w:rsidRDefault="002A52AE">
            <w:pPr>
              <w:spacing w:line="0" w:lineRule="atLeast"/>
              <w:ind w:left="120"/>
              <w:rPr>
                <w:sz w:val="26"/>
              </w:rPr>
            </w:pPr>
            <w:r>
              <w:rPr>
                <w:sz w:val="26"/>
              </w:rPr>
              <w:t>onhaschange</w:t>
            </w:r>
          </w:p>
        </w:tc>
        <w:tc>
          <w:tcPr>
            <w:tcW w:w="860" w:type="dxa"/>
            <w:tcBorders>
              <w:right w:val="single" w:sz="8" w:space="0" w:color="DDDDDD"/>
            </w:tcBorders>
            <w:shd w:val="clear" w:color="auto" w:fill="auto"/>
            <w:vAlign w:val="bottom"/>
          </w:tcPr>
          <w:p w14:paraId="15F34550"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30B6BDA5" w14:textId="77777777" w:rsidR="002A52AE" w:rsidRDefault="002A52AE">
            <w:pPr>
              <w:spacing w:line="0" w:lineRule="atLeast"/>
              <w:ind w:left="100"/>
              <w:rPr>
                <w:sz w:val="26"/>
              </w:rPr>
            </w:pPr>
            <w:r>
              <w:rPr>
                <w:sz w:val="26"/>
              </w:rPr>
              <w:t>Triggers when the document has change</w:t>
            </w:r>
          </w:p>
        </w:tc>
      </w:tr>
      <w:tr w:rsidR="002A52AE" w14:paraId="7BFB4C84" w14:textId="77777777">
        <w:trPr>
          <w:trHeight w:val="404"/>
        </w:trPr>
        <w:tc>
          <w:tcPr>
            <w:tcW w:w="2200" w:type="dxa"/>
            <w:tcBorders>
              <w:left w:val="single" w:sz="8" w:space="0" w:color="DDDDDD"/>
              <w:bottom w:val="single" w:sz="8" w:space="0" w:color="DDDDDD"/>
              <w:right w:val="single" w:sz="8" w:space="0" w:color="DDDDDD"/>
            </w:tcBorders>
            <w:shd w:val="clear" w:color="auto" w:fill="auto"/>
            <w:vAlign w:val="bottom"/>
          </w:tcPr>
          <w:p w14:paraId="33DDE1E9"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23088D3"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7AFDF70B" w14:textId="77777777" w:rsidR="002A52AE" w:rsidRDefault="002A52AE">
            <w:pPr>
              <w:spacing w:line="0" w:lineRule="atLeast"/>
              <w:rPr>
                <w:rFonts w:ascii="Times New Roman" w:eastAsia="Times New Roman" w:hAnsi="Times New Roman"/>
                <w:sz w:val="24"/>
              </w:rPr>
            </w:pPr>
          </w:p>
        </w:tc>
      </w:tr>
      <w:tr w:rsidR="002A52AE" w14:paraId="50B79675" w14:textId="77777777">
        <w:trPr>
          <w:trHeight w:val="448"/>
        </w:trPr>
        <w:tc>
          <w:tcPr>
            <w:tcW w:w="2200" w:type="dxa"/>
            <w:tcBorders>
              <w:left w:val="single" w:sz="8" w:space="0" w:color="DDDDDD"/>
              <w:right w:val="single" w:sz="8" w:space="0" w:color="DDDDDD"/>
            </w:tcBorders>
            <w:shd w:val="clear" w:color="auto" w:fill="auto"/>
            <w:vAlign w:val="bottom"/>
          </w:tcPr>
          <w:p w14:paraId="72B356F7" w14:textId="77777777" w:rsidR="002A52AE" w:rsidRDefault="002A52AE">
            <w:pPr>
              <w:spacing w:line="0" w:lineRule="atLeast"/>
              <w:ind w:left="120"/>
              <w:rPr>
                <w:sz w:val="26"/>
              </w:rPr>
            </w:pPr>
            <w:r>
              <w:rPr>
                <w:sz w:val="26"/>
              </w:rPr>
              <w:t>oninput</w:t>
            </w:r>
          </w:p>
        </w:tc>
        <w:tc>
          <w:tcPr>
            <w:tcW w:w="860" w:type="dxa"/>
            <w:tcBorders>
              <w:right w:val="single" w:sz="8" w:space="0" w:color="DDDDDD"/>
            </w:tcBorders>
            <w:shd w:val="clear" w:color="auto" w:fill="auto"/>
            <w:vAlign w:val="bottom"/>
          </w:tcPr>
          <w:p w14:paraId="651C3B0A"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0711CB79" w14:textId="77777777" w:rsidR="002A52AE" w:rsidRDefault="002A52AE">
            <w:pPr>
              <w:spacing w:line="0" w:lineRule="atLeast"/>
              <w:ind w:left="100"/>
              <w:rPr>
                <w:sz w:val="26"/>
              </w:rPr>
            </w:pPr>
            <w:r>
              <w:rPr>
                <w:sz w:val="26"/>
              </w:rPr>
              <w:t>Triggers when an element gets user input</w:t>
            </w:r>
          </w:p>
        </w:tc>
      </w:tr>
      <w:tr w:rsidR="002A52AE" w14:paraId="4343DD48"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2E13D481"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49CC3613"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3A434F3E" w14:textId="77777777" w:rsidR="002A52AE" w:rsidRDefault="002A52AE">
            <w:pPr>
              <w:spacing w:line="0" w:lineRule="atLeast"/>
              <w:rPr>
                <w:rFonts w:ascii="Times New Roman" w:eastAsia="Times New Roman" w:hAnsi="Times New Roman"/>
                <w:sz w:val="24"/>
              </w:rPr>
            </w:pPr>
          </w:p>
        </w:tc>
      </w:tr>
      <w:tr w:rsidR="002A52AE" w14:paraId="342002C6" w14:textId="77777777">
        <w:trPr>
          <w:trHeight w:val="448"/>
        </w:trPr>
        <w:tc>
          <w:tcPr>
            <w:tcW w:w="2200" w:type="dxa"/>
            <w:tcBorders>
              <w:left w:val="single" w:sz="8" w:space="0" w:color="DDDDDD"/>
              <w:right w:val="single" w:sz="8" w:space="0" w:color="DDDDDD"/>
            </w:tcBorders>
            <w:shd w:val="clear" w:color="auto" w:fill="auto"/>
            <w:vAlign w:val="bottom"/>
          </w:tcPr>
          <w:p w14:paraId="1D8CF23E" w14:textId="77777777" w:rsidR="002A52AE" w:rsidRDefault="002A52AE">
            <w:pPr>
              <w:spacing w:line="0" w:lineRule="atLeast"/>
              <w:ind w:left="120"/>
              <w:rPr>
                <w:sz w:val="26"/>
              </w:rPr>
            </w:pPr>
            <w:r>
              <w:rPr>
                <w:sz w:val="26"/>
              </w:rPr>
              <w:t>oninvalid</w:t>
            </w:r>
          </w:p>
        </w:tc>
        <w:tc>
          <w:tcPr>
            <w:tcW w:w="860" w:type="dxa"/>
            <w:tcBorders>
              <w:right w:val="single" w:sz="8" w:space="0" w:color="DDDDDD"/>
            </w:tcBorders>
            <w:shd w:val="clear" w:color="auto" w:fill="auto"/>
            <w:vAlign w:val="bottom"/>
          </w:tcPr>
          <w:p w14:paraId="4335FB42"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08F4D870" w14:textId="77777777" w:rsidR="002A52AE" w:rsidRDefault="002A52AE">
            <w:pPr>
              <w:spacing w:line="0" w:lineRule="atLeast"/>
              <w:ind w:left="100"/>
              <w:rPr>
                <w:sz w:val="26"/>
              </w:rPr>
            </w:pPr>
            <w:r>
              <w:rPr>
                <w:sz w:val="26"/>
              </w:rPr>
              <w:t>Triggers when an element is invalid</w:t>
            </w:r>
          </w:p>
        </w:tc>
      </w:tr>
      <w:tr w:rsidR="002A52AE" w14:paraId="206B97F1"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4B1747B6"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5726EC87"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B4CE7F7" w14:textId="77777777" w:rsidR="002A52AE" w:rsidRDefault="002A52AE">
            <w:pPr>
              <w:spacing w:line="0" w:lineRule="atLeast"/>
              <w:rPr>
                <w:rFonts w:ascii="Times New Roman" w:eastAsia="Times New Roman" w:hAnsi="Times New Roman"/>
                <w:sz w:val="24"/>
              </w:rPr>
            </w:pPr>
          </w:p>
        </w:tc>
      </w:tr>
      <w:tr w:rsidR="002A52AE" w14:paraId="3383CD6B" w14:textId="77777777">
        <w:trPr>
          <w:trHeight w:val="448"/>
        </w:trPr>
        <w:tc>
          <w:tcPr>
            <w:tcW w:w="2200" w:type="dxa"/>
            <w:tcBorders>
              <w:left w:val="single" w:sz="8" w:space="0" w:color="DDDDDD"/>
              <w:right w:val="single" w:sz="8" w:space="0" w:color="DDDDDD"/>
            </w:tcBorders>
            <w:shd w:val="clear" w:color="auto" w:fill="auto"/>
            <w:vAlign w:val="bottom"/>
          </w:tcPr>
          <w:p w14:paraId="5AB0CEA4" w14:textId="77777777" w:rsidR="002A52AE" w:rsidRDefault="002A52AE">
            <w:pPr>
              <w:spacing w:line="0" w:lineRule="atLeast"/>
              <w:ind w:left="120"/>
              <w:rPr>
                <w:sz w:val="26"/>
              </w:rPr>
            </w:pPr>
            <w:r>
              <w:rPr>
                <w:sz w:val="26"/>
              </w:rPr>
              <w:t>onkeydown</w:t>
            </w:r>
          </w:p>
        </w:tc>
        <w:tc>
          <w:tcPr>
            <w:tcW w:w="860" w:type="dxa"/>
            <w:tcBorders>
              <w:right w:val="single" w:sz="8" w:space="0" w:color="DDDDDD"/>
            </w:tcBorders>
            <w:shd w:val="clear" w:color="auto" w:fill="auto"/>
            <w:vAlign w:val="bottom"/>
          </w:tcPr>
          <w:p w14:paraId="4BF45E77"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78D8E2DA" w14:textId="77777777" w:rsidR="002A52AE" w:rsidRDefault="002A52AE">
            <w:pPr>
              <w:spacing w:line="0" w:lineRule="atLeast"/>
              <w:ind w:left="100"/>
              <w:rPr>
                <w:sz w:val="26"/>
              </w:rPr>
            </w:pPr>
            <w:r>
              <w:rPr>
                <w:sz w:val="26"/>
              </w:rPr>
              <w:t>Triggers when a key is pressed</w:t>
            </w:r>
          </w:p>
        </w:tc>
      </w:tr>
      <w:tr w:rsidR="002A52AE" w14:paraId="6EE725EF"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626C3E09"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6D94DA00"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027C2013" w14:textId="77777777" w:rsidR="002A52AE" w:rsidRDefault="002A52AE">
            <w:pPr>
              <w:spacing w:line="0" w:lineRule="atLeast"/>
              <w:rPr>
                <w:rFonts w:ascii="Times New Roman" w:eastAsia="Times New Roman" w:hAnsi="Times New Roman"/>
                <w:sz w:val="24"/>
              </w:rPr>
            </w:pPr>
          </w:p>
        </w:tc>
      </w:tr>
      <w:tr w:rsidR="002A52AE" w14:paraId="75399D7A" w14:textId="77777777">
        <w:trPr>
          <w:trHeight w:val="448"/>
        </w:trPr>
        <w:tc>
          <w:tcPr>
            <w:tcW w:w="2200" w:type="dxa"/>
            <w:tcBorders>
              <w:left w:val="single" w:sz="8" w:space="0" w:color="DDDDDD"/>
              <w:right w:val="single" w:sz="8" w:space="0" w:color="DDDDDD"/>
            </w:tcBorders>
            <w:shd w:val="clear" w:color="auto" w:fill="auto"/>
            <w:vAlign w:val="bottom"/>
          </w:tcPr>
          <w:p w14:paraId="34A72209" w14:textId="77777777" w:rsidR="002A52AE" w:rsidRDefault="002A52AE">
            <w:pPr>
              <w:spacing w:line="0" w:lineRule="atLeast"/>
              <w:ind w:left="120"/>
              <w:rPr>
                <w:sz w:val="26"/>
              </w:rPr>
            </w:pPr>
            <w:r>
              <w:rPr>
                <w:sz w:val="26"/>
              </w:rPr>
              <w:t>onkeypress</w:t>
            </w:r>
          </w:p>
        </w:tc>
        <w:tc>
          <w:tcPr>
            <w:tcW w:w="860" w:type="dxa"/>
            <w:tcBorders>
              <w:right w:val="single" w:sz="8" w:space="0" w:color="DDDDDD"/>
            </w:tcBorders>
            <w:shd w:val="clear" w:color="auto" w:fill="auto"/>
            <w:vAlign w:val="bottom"/>
          </w:tcPr>
          <w:p w14:paraId="0AD18685"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2322483A" w14:textId="77777777" w:rsidR="002A52AE" w:rsidRDefault="002A52AE">
            <w:pPr>
              <w:spacing w:line="0" w:lineRule="atLeast"/>
              <w:ind w:left="100"/>
              <w:rPr>
                <w:sz w:val="26"/>
              </w:rPr>
            </w:pPr>
            <w:r>
              <w:rPr>
                <w:sz w:val="26"/>
              </w:rPr>
              <w:t>Triggers when a key is pressed and released</w:t>
            </w:r>
          </w:p>
        </w:tc>
      </w:tr>
      <w:tr w:rsidR="002A52AE" w14:paraId="4D5A8263"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3E5B4B4E"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4F64BE16"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66DD2828" w14:textId="77777777" w:rsidR="002A52AE" w:rsidRDefault="002A52AE">
            <w:pPr>
              <w:spacing w:line="0" w:lineRule="atLeast"/>
              <w:rPr>
                <w:rFonts w:ascii="Times New Roman" w:eastAsia="Times New Roman" w:hAnsi="Times New Roman"/>
                <w:sz w:val="24"/>
              </w:rPr>
            </w:pPr>
          </w:p>
        </w:tc>
      </w:tr>
      <w:tr w:rsidR="002A52AE" w14:paraId="088126C9" w14:textId="77777777">
        <w:trPr>
          <w:trHeight w:val="448"/>
        </w:trPr>
        <w:tc>
          <w:tcPr>
            <w:tcW w:w="2200" w:type="dxa"/>
            <w:tcBorders>
              <w:left w:val="single" w:sz="8" w:space="0" w:color="DDDDDD"/>
              <w:right w:val="single" w:sz="8" w:space="0" w:color="DDDDDD"/>
            </w:tcBorders>
            <w:shd w:val="clear" w:color="auto" w:fill="auto"/>
            <w:vAlign w:val="bottom"/>
          </w:tcPr>
          <w:p w14:paraId="2448F379" w14:textId="77777777" w:rsidR="002A52AE" w:rsidRDefault="002A52AE">
            <w:pPr>
              <w:spacing w:line="0" w:lineRule="atLeast"/>
              <w:ind w:left="120"/>
              <w:rPr>
                <w:sz w:val="26"/>
              </w:rPr>
            </w:pPr>
            <w:r>
              <w:rPr>
                <w:sz w:val="26"/>
              </w:rPr>
              <w:t>onkeyup</w:t>
            </w:r>
          </w:p>
        </w:tc>
        <w:tc>
          <w:tcPr>
            <w:tcW w:w="860" w:type="dxa"/>
            <w:tcBorders>
              <w:right w:val="single" w:sz="8" w:space="0" w:color="DDDDDD"/>
            </w:tcBorders>
            <w:shd w:val="clear" w:color="auto" w:fill="auto"/>
            <w:vAlign w:val="bottom"/>
          </w:tcPr>
          <w:p w14:paraId="1DB124D4" w14:textId="77777777" w:rsidR="002A52AE" w:rsidRDefault="002A52AE">
            <w:pPr>
              <w:spacing w:line="0" w:lineRule="atLeast"/>
              <w:ind w:left="100"/>
              <w:rPr>
                <w:sz w:val="26"/>
              </w:rPr>
            </w:pPr>
            <w:r>
              <w:rPr>
                <w:sz w:val="26"/>
              </w:rPr>
              <w:t>script</w:t>
            </w:r>
          </w:p>
        </w:tc>
        <w:tc>
          <w:tcPr>
            <w:tcW w:w="6280" w:type="dxa"/>
            <w:tcBorders>
              <w:right w:val="single" w:sz="8" w:space="0" w:color="DDDDDD"/>
            </w:tcBorders>
            <w:shd w:val="clear" w:color="auto" w:fill="auto"/>
            <w:vAlign w:val="bottom"/>
          </w:tcPr>
          <w:p w14:paraId="2FDE9183" w14:textId="77777777" w:rsidR="002A52AE" w:rsidRDefault="002A52AE">
            <w:pPr>
              <w:spacing w:line="0" w:lineRule="atLeast"/>
              <w:ind w:left="100"/>
              <w:rPr>
                <w:sz w:val="26"/>
              </w:rPr>
            </w:pPr>
            <w:r>
              <w:rPr>
                <w:sz w:val="26"/>
              </w:rPr>
              <w:t>Triggers when a key is released</w:t>
            </w:r>
          </w:p>
        </w:tc>
      </w:tr>
      <w:tr w:rsidR="002A52AE" w14:paraId="0BF81063" w14:textId="77777777">
        <w:trPr>
          <w:trHeight w:val="405"/>
        </w:trPr>
        <w:tc>
          <w:tcPr>
            <w:tcW w:w="2200" w:type="dxa"/>
            <w:tcBorders>
              <w:left w:val="single" w:sz="8" w:space="0" w:color="DDDDDD"/>
              <w:bottom w:val="single" w:sz="8" w:space="0" w:color="DDDDDD"/>
              <w:right w:val="single" w:sz="8" w:space="0" w:color="DDDDDD"/>
            </w:tcBorders>
            <w:shd w:val="clear" w:color="auto" w:fill="auto"/>
            <w:vAlign w:val="bottom"/>
          </w:tcPr>
          <w:p w14:paraId="5DB9987A" w14:textId="77777777" w:rsidR="002A52AE" w:rsidRDefault="002A52AE">
            <w:pPr>
              <w:spacing w:line="0" w:lineRule="atLeast"/>
              <w:rPr>
                <w:rFonts w:ascii="Times New Roman" w:eastAsia="Times New Roman" w:hAnsi="Times New Roman"/>
                <w:sz w:val="24"/>
              </w:rPr>
            </w:pPr>
          </w:p>
        </w:tc>
        <w:tc>
          <w:tcPr>
            <w:tcW w:w="860" w:type="dxa"/>
            <w:tcBorders>
              <w:bottom w:val="single" w:sz="8" w:space="0" w:color="DDDDDD"/>
              <w:right w:val="single" w:sz="8" w:space="0" w:color="DDDDDD"/>
            </w:tcBorders>
            <w:shd w:val="clear" w:color="auto" w:fill="auto"/>
            <w:vAlign w:val="bottom"/>
          </w:tcPr>
          <w:p w14:paraId="341B67A6" w14:textId="77777777" w:rsidR="002A52AE" w:rsidRDefault="002A52AE">
            <w:pPr>
              <w:spacing w:line="0" w:lineRule="atLeast"/>
              <w:rPr>
                <w:rFonts w:ascii="Times New Roman" w:eastAsia="Times New Roman" w:hAnsi="Times New Roman"/>
                <w:sz w:val="24"/>
              </w:rPr>
            </w:pPr>
          </w:p>
        </w:tc>
        <w:tc>
          <w:tcPr>
            <w:tcW w:w="6280" w:type="dxa"/>
            <w:tcBorders>
              <w:bottom w:val="single" w:sz="8" w:space="0" w:color="DDDDDD"/>
              <w:right w:val="single" w:sz="8" w:space="0" w:color="DDDDDD"/>
            </w:tcBorders>
            <w:shd w:val="clear" w:color="auto" w:fill="auto"/>
            <w:vAlign w:val="bottom"/>
          </w:tcPr>
          <w:p w14:paraId="1A64114A" w14:textId="77777777" w:rsidR="002A52AE" w:rsidRDefault="002A52AE">
            <w:pPr>
              <w:spacing w:line="0" w:lineRule="atLeast"/>
              <w:rPr>
                <w:rFonts w:ascii="Times New Roman" w:eastAsia="Times New Roman" w:hAnsi="Times New Roman"/>
                <w:sz w:val="24"/>
              </w:rPr>
            </w:pPr>
          </w:p>
        </w:tc>
      </w:tr>
    </w:tbl>
    <w:p w14:paraId="46996AE6" w14:textId="77777777" w:rsidR="002A52AE" w:rsidRDefault="002A52AE">
      <w:pPr>
        <w:spacing w:line="200" w:lineRule="exact"/>
        <w:rPr>
          <w:rFonts w:ascii="Times New Roman" w:eastAsia="Times New Roman" w:hAnsi="Times New Roman"/>
        </w:rPr>
      </w:pPr>
    </w:p>
    <w:p w14:paraId="06A6D798" w14:textId="77777777" w:rsidR="002A52AE" w:rsidRDefault="002A52AE" w:rsidP="007721CB">
      <w:pPr>
        <w:spacing w:line="0" w:lineRule="atLeast"/>
        <w:rPr>
          <w:b/>
          <w:sz w:val="26"/>
          <w:u w:val="single"/>
        </w:rPr>
      </w:pPr>
      <w:r>
        <w:rPr>
          <w:b/>
          <w:sz w:val="26"/>
          <w:u w:val="single"/>
        </w:rPr>
        <w:t>OUTCOMES:</w:t>
      </w:r>
    </w:p>
    <w:p w14:paraId="49A9941F" w14:textId="77777777" w:rsidR="002A52AE" w:rsidRDefault="002A52AE">
      <w:pPr>
        <w:spacing w:line="368" w:lineRule="exact"/>
        <w:rPr>
          <w:rFonts w:ascii="Times New Roman" w:eastAsia="Times New Roman" w:hAnsi="Times New Roman"/>
        </w:rPr>
      </w:pPr>
    </w:p>
    <w:p w14:paraId="09A4420E" w14:textId="77777777" w:rsidR="002A52AE" w:rsidRDefault="002A52AE">
      <w:pPr>
        <w:spacing w:line="0" w:lineRule="atLeast"/>
        <w:ind w:left="120"/>
        <w:rPr>
          <w:b/>
          <w:color w:val="002060"/>
          <w:sz w:val="26"/>
          <w:u w:val="single"/>
        </w:rPr>
      </w:pPr>
      <w:r>
        <w:rPr>
          <w:b/>
          <w:color w:val="002060"/>
          <w:sz w:val="26"/>
          <w:u w:val="single"/>
        </w:rPr>
        <w:t>CODE:</w:t>
      </w:r>
    </w:p>
    <w:p w14:paraId="7D86CFED" w14:textId="77777777" w:rsidR="00D12636" w:rsidRDefault="00D12636">
      <w:pPr>
        <w:spacing w:line="0" w:lineRule="atLeast"/>
        <w:ind w:left="120"/>
        <w:rPr>
          <w:b/>
          <w:color w:val="002060"/>
          <w:sz w:val="26"/>
          <w:u w:val="single"/>
        </w:rPr>
      </w:pPr>
    </w:p>
    <w:p w14:paraId="37E3A3D2"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DOCTYPE</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html</w:t>
      </w:r>
      <w:r w:rsidRPr="00D12636">
        <w:rPr>
          <w:rFonts w:ascii="Consolas" w:eastAsia="Times New Roman" w:hAnsi="Consolas" w:cs="Times New Roman"/>
          <w:color w:val="939293"/>
          <w:sz w:val="21"/>
          <w:szCs w:val="21"/>
        </w:rPr>
        <w:t>&gt;</w:t>
      </w:r>
    </w:p>
    <w:p w14:paraId="33107858"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html</w:t>
      </w:r>
      <w:r w:rsidRPr="00D12636">
        <w:rPr>
          <w:rFonts w:ascii="Consolas" w:eastAsia="Times New Roman" w:hAnsi="Consolas" w:cs="Times New Roman"/>
          <w:color w:val="939293"/>
          <w:sz w:val="21"/>
          <w:szCs w:val="21"/>
        </w:rPr>
        <w:t>&gt;</w:t>
      </w:r>
    </w:p>
    <w:p w14:paraId="19E5A5A2"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head</w:t>
      </w:r>
      <w:r w:rsidRPr="00D12636">
        <w:rPr>
          <w:rFonts w:ascii="Consolas" w:eastAsia="Times New Roman" w:hAnsi="Consolas" w:cs="Times New Roman"/>
          <w:color w:val="939293"/>
          <w:sz w:val="21"/>
          <w:szCs w:val="21"/>
        </w:rPr>
        <w:t>&gt;</w:t>
      </w:r>
    </w:p>
    <w:p w14:paraId="1A0FED47"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939293"/>
          <w:sz w:val="21"/>
          <w:szCs w:val="21"/>
        </w:rPr>
        <w:t>        &lt;</w:t>
      </w:r>
      <w:r w:rsidRPr="00D12636">
        <w:rPr>
          <w:rFonts w:ascii="Consolas" w:eastAsia="Times New Roman" w:hAnsi="Consolas" w:cs="Times New Roman"/>
          <w:color w:val="FF6188"/>
          <w:sz w:val="21"/>
          <w:szCs w:val="21"/>
        </w:rPr>
        <w:t>script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src</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script.js</w:t>
      </w:r>
      <w:r w:rsidRPr="00D12636">
        <w:rPr>
          <w:rFonts w:ascii="Consolas" w:eastAsia="Times New Roman" w:hAnsi="Consolas" w:cs="Times New Roman"/>
          <w:color w:val="939293"/>
          <w:sz w:val="21"/>
          <w:szCs w:val="21"/>
        </w:rPr>
        <w:t>"&gt;&lt;/</w:t>
      </w:r>
      <w:r w:rsidRPr="00D12636">
        <w:rPr>
          <w:rFonts w:ascii="Consolas" w:eastAsia="Times New Roman" w:hAnsi="Consolas" w:cs="Times New Roman"/>
          <w:color w:val="FF6188"/>
          <w:sz w:val="21"/>
          <w:szCs w:val="21"/>
        </w:rPr>
        <w:t>script</w:t>
      </w:r>
      <w:r w:rsidRPr="00D12636">
        <w:rPr>
          <w:rFonts w:ascii="Consolas" w:eastAsia="Times New Roman" w:hAnsi="Consolas" w:cs="Times New Roman"/>
          <w:color w:val="939293"/>
          <w:sz w:val="21"/>
          <w:szCs w:val="21"/>
        </w:rPr>
        <w:t>&gt;</w:t>
      </w:r>
      <w:r w:rsidRPr="00D12636">
        <w:rPr>
          <w:rFonts w:ascii="Consolas" w:eastAsia="Times New Roman" w:hAnsi="Consolas" w:cs="Times New Roman"/>
          <w:color w:val="FCFCFA"/>
          <w:sz w:val="21"/>
          <w:szCs w:val="21"/>
        </w:rPr>
        <w:t>&gt;</w:t>
      </w:r>
    </w:p>
    <w:p w14:paraId="700E83D3"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head</w:t>
      </w:r>
      <w:r w:rsidRPr="00D12636">
        <w:rPr>
          <w:rFonts w:ascii="Consolas" w:eastAsia="Times New Roman" w:hAnsi="Consolas" w:cs="Times New Roman"/>
          <w:color w:val="939293"/>
          <w:sz w:val="21"/>
          <w:szCs w:val="21"/>
        </w:rPr>
        <w:t>&gt;</w:t>
      </w:r>
    </w:p>
    <w:p w14:paraId="77E416FB"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body</w:t>
      </w:r>
      <w:r w:rsidRPr="00D12636">
        <w:rPr>
          <w:rFonts w:ascii="Consolas" w:eastAsia="Times New Roman" w:hAnsi="Consolas" w:cs="Times New Roman"/>
          <w:color w:val="939293"/>
          <w:sz w:val="21"/>
          <w:szCs w:val="21"/>
        </w:rPr>
        <w:t>&gt;</w:t>
      </w:r>
    </w:p>
    <w:p w14:paraId="04529997"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button</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onClick</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revealMessage()</w:t>
      </w:r>
      <w:r w:rsidRPr="00D12636">
        <w:rPr>
          <w:rFonts w:ascii="Consolas" w:eastAsia="Times New Roman" w:hAnsi="Consolas" w:cs="Times New Roman"/>
          <w:color w:val="939293"/>
          <w:sz w:val="21"/>
          <w:szCs w:val="21"/>
        </w:rPr>
        <w:t>"&gt;</w:t>
      </w:r>
      <w:r w:rsidRPr="00D12636">
        <w:rPr>
          <w:rFonts w:ascii="Consolas" w:eastAsia="Times New Roman" w:hAnsi="Consolas" w:cs="Times New Roman"/>
          <w:color w:val="FCFCFA"/>
          <w:sz w:val="21"/>
          <w:szCs w:val="21"/>
        </w:rPr>
        <w:t>Click Me!!</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button</w:t>
      </w:r>
      <w:r w:rsidRPr="00D12636">
        <w:rPr>
          <w:rFonts w:ascii="Consolas" w:eastAsia="Times New Roman" w:hAnsi="Consolas" w:cs="Times New Roman"/>
          <w:color w:val="939293"/>
          <w:sz w:val="21"/>
          <w:szCs w:val="21"/>
        </w:rPr>
        <w:t>&gt;</w:t>
      </w:r>
    </w:p>
    <w:p w14:paraId="6FDAF9D0"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div</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id</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9867"/>
          <w:sz w:val="21"/>
          <w:szCs w:val="21"/>
        </w:rPr>
        <w:t>hiddenMessage</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style</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display:none</w:t>
      </w:r>
      <w:r w:rsidRPr="00D12636">
        <w:rPr>
          <w:rFonts w:ascii="Consolas" w:eastAsia="Times New Roman" w:hAnsi="Consolas" w:cs="Times New Roman"/>
          <w:color w:val="939293"/>
          <w:sz w:val="21"/>
          <w:szCs w:val="21"/>
        </w:rPr>
        <w:t>"&gt;</w:t>
      </w:r>
    </w:p>
    <w:p w14:paraId="3EAE9719"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p</w:t>
      </w:r>
      <w:r w:rsidRPr="00D12636">
        <w:rPr>
          <w:rFonts w:ascii="Consolas" w:eastAsia="Times New Roman" w:hAnsi="Consolas" w:cs="Times New Roman"/>
          <w:color w:val="939293"/>
          <w:sz w:val="21"/>
          <w:szCs w:val="21"/>
        </w:rPr>
        <w:t>&gt;</w:t>
      </w:r>
      <w:r w:rsidRPr="00D12636">
        <w:rPr>
          <w:rFonts w:ascii="Consolas" w:eastAsia="Times New Roman" w:hAnsi="Consolas" w:cs="Times New Roman"/>
          <w:color w:val="FCFCFA"/>
          <w:sz w:val="21"/>
          <w:szCs w:val="21"/>
        </w:rPr>
        <w:t>You are going on Cruise</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p</w:t>
      </w:r>
      <w:r w:rsidRPr="00D12636">
        <w:rPr>
          <w:rFonts w:ascii="Consolas" w:eastAsia="Times New Roman" w:hAnsi="Consolas" w:cs="Times New Roman"/>
          <w:color w:val="939293"/>
          <w:sz w:val="21"/>
          <w:szCs w:val="21"/>
        </w:rPr>
        <w:t>&gt;</w:t>
      </w:r>
    </w:p>
    <w:p w14:paraId="4AE781B5"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button</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id</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9867"/>
          <w:sz w:val="21"/>
          <w:szCs w:val="21"/>
        </w:rPr>
        <w:t>countDownButton</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onclick</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A9DC76"/>
          <w:sz w:val="21"/>
          <w:szCs w:val="21"/>
        </w:rPr>
        <w:t>countDown</w:t>
      </w:r>
      <w:r w:rsidRPr="00D12636">
        <w:rPr>
          <w:rFonts w:ascii="Consolas" w:eastAsia="Times New Roman" w:hAnsi="Consolas" w:cs="Times New Roman"/>
          <w:color w:val="939293"/>
          <w:sz w:val="21"/>
          <w:szCs w:val="21"/>
        </w:rPr>
        <w:t>()"&gt;</w:t>
      </w:r>
      <w:r w:rsidRPr="00D12636">
        <w:rPr>
          <w:rFonts w:ascii="Consolas" w:eastAsia="Times New Roman" w:hAnsi="Consolas" w:cs="Times New Roman"/>
          <w:color w:val="FCFCFA"/>
          <w:sz w:val="21"/>
          <w:szCs w:val="21"/>
        </w:rPr>
        <w:t>10</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button</w:t>
      </w:r>
      <w:r w:rsidRPr="00D12636">
        <w:rPr>
          <w:rFonts w:ascii="Consolas" w:eastAsia="Times New Roman" w:hAnsi="Consolas" w:cs="Times New Roman"/>
          <w:color w:val="939293"/>
          <w:sz w:val="21"/>
          <w:szCs w:val="21"/>
        </w:rPr>
        <w:t>&gt;</w:t>
      </w:r>
    </w:p>
    <w:p w14:paraId="2E67DE9D"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div</w:t>
      </w:r>
      <w:r w:rsidRPr="00D12636">
        <w:rPr>
          <w:rFonts w:ascii="Consolas" w:eastAsia="Times New Roman" w:hAnsi="Consolas" w:cs="Times New Roman"/>
          <w:color w:val="939293"/>
          <w:sz w:val="21"/>
          <w:szCs w:val="21"/>
        </w:rPr>
        <w:t>&gt;</w:t>
      </w:r>
    </w:p>
    <w:p w14:paraId="61D3E90D"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&lt;/</w:t>
      </w:r>
      <w:r w:rsidRPr="00D12636">
        <w:rPr>
          <w:rFonts w:ascii="Consolas" w:eastAsia="Times New Roman" w:hAnsi="Consolas" w:cs="Times New Roman"/>
          <w:color w:val="FF6188"/>
          <w:sz w:val="21"/>
          <w:szCs w:val="21"/>
        </w:rPr>
        <w:t>body</w:t>
      </w:r>
      <w:r w:rsidRPr="00D12636">
        <w:rPr>
          <w:rFonts w:ascii="Consolas" w:eastAsia="Times New Roman" w:hAnsi="Consolas" w:cs="Times New Roman"/>
          <w:color w:val="939293"/>
          <w:sz w:val="21"/>
          <w:szCs w:val="21"/>
        </w:rPr>
        <w:t>&gt;</w:t>
      </w:r>
    </w:p>
    <w:p w14:paraId="19A08485" w14:textId="77777777" w:rsidR="00D12636" w:rsidRDefault="00D12636">
      <w:pPr>
        <w:spacing w:line="0" w:lineRule="atLeast"/>
        <w:ind w:left="120"/>
        <w:rPr>
          <w:b/>
          <w:color w:val="002060"/>
          <w:sz w:val="26"/>
          <w:u w:val="single"/>
        </w:rPr>
      </w:pPr>
    </w:p>
    <w:p w14:paraId="3E08B244" w14:textId="77777777" w:rsidR="007721CB" w:rsidRDefault="007721CB">
      <w:pPr>
        <w:spacing w:line="0" w:lineRule="atLeast"/>
        <w:ind w:left="120"/>
        <w:rPr>
          <w:b/>
          <w:color w:val="002060"/>
          <w:sz w:val="26"/>
          <w:u w:val="single"/>
        </w:rPr>
      </w:pPr>
    </w:p>
    <w:p w14:paraId="6EABAD46"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i/>
          <w:iCs/>
          <w:color w:val="78DCE8"/>
          <w:sz w:val="21"/>
          <w:szCs w:val="21"/>
        </w:rPr>
        <w:t>function</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A9DC76"/>
          <w:sz w:val="21"/>
          <w:szCs w:val="21"/>
        </w:rPr>
        <w:t>revealMessage</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p>
    <w:p w14:paraId="4B2336B6"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lastRenderedPageBreak/>
        <w:t>  document</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A9DC76"/>
          <w:sz w:val="21"/>
          <w:szCs w:val="21"/>
        </w:rPr>
        <w:t>getElementById</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hiddenMessage</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style</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display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block</w:t>
      </w:r>
      <w:r w:rsidRPr="00D12636">
        <w:rPr>
          <w:rFonts w:ascii="Consolas" w:eastAsia="Times New Roman" w:hAnsi="Consolas" w:cs="Times New Roman"/>
          <w:color w:val="939293"/>
          <w:sz w:val="21"/>
          <w:szCs w:val="21"/>
        </w:rPr>
        <w:t>";</w:t>
      </w:r>
    </w:p>
    <w:p w14:paraId="20F6CDB2"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939293"/>
          <w:sz w:val="21"/>
          <w:szCs w:val="21"/>
        </w:rPr>
        <w:t>}</w:t>
      </w:r>
    </w:p>
    <w:p w14:paraId="373DD685"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p>
    <w:p w14:paraId="5A5B7046"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i/>
          <w:iCs/>
          <w:color w:val="78DCE8"/>
          <w:sz w:val="21"/>
          <w:szCs w:val="21"/>
        </w:rPr>
        <w:t>function</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A9DC76"/>
          <w:sz w:val="21"/>
          <w:szCs w:val="21"/>
        </w:rPr>
        <w:t>countDown</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p>
    <w:p w14:paraId="00EF23F8"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var</w:t>
      </w:r>
      <w:r w:rsidRPr="00D12636">
        <w:rPr>
          <w:rFonts w:ascii="Consolas" w:eastAsia="Times New Roman" w:hAnsi="Consolas" w:cs="Times New Roman"/>
          <w:color w:val="FCFCFA"/>
          <w:sz w:val="21"/>
          <w:szCs w:val="21"/>
        </w:rPr>
        <w:t xml:space="preserve"> currentVal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document</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A9DC76"/>
          <w:sz w:val="21"/>
          <w:szCs w:val="21"/>
        </w:rPr>
        <w:t>getElementById</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countDownButton</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innerHTML</w:t>
      </w:r>
      <w:r w:rsidRPr="00D12636">
        <w:rPr>
          <w:rFonts w:ascii="Consolas" w:eastAsia="Times New Roman" w:hAnsi="Consolas" w:cs="Times New Roman"/>
          <w:color w:val="939293"/>
          <w:sz w:val="21"/>
          <w:szCs w:val="21"/>
        </w:rPr>
        <w:t>;</w:t>
      </w:r>
    </w:p>
    <w:p w14:paraId="7143A234"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i/>
          <w:iCs/>
          <w:color w:val="78DCE8"/>
          <w:sz w:val="21"/>
          <w:szCs w:val="21"/>
        </w:rPr>
        <w:t>var</w:t>
      </w:r>
      <w:r w:rsidRPr="00D12636">
        <w:rPr>
          <w:rFonts w:ascii="Consolas" w:eastAsia="Times New Roman" w:hAnsi="Consolas" w:cs="Times New Roman"/>
          <w:color w:val="FCFCFA"/>
          <w:sz w:val="21"/>
          <w:szCs w:val="21"/>
        </w:rPr>
        <w:t xml:space="preserve"> newVal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AB9DF2"/>
          <w:sz w:val="21"/>
          <w:szCs w:val="21"/>
        </w:rPr>
        <w:t>0</w:t>
      </w:r>
      <w:r w:rsidRPr="00D12636">
        <w:rPr>
          <w:rFonts w:ascii="Consolas" w:eastAsia="Times New Roman" w:hAnsi="Consolas" w:cs="Times New Roman"/>
          <w:color w:val="939293"/>
          <w:sz w:val="21"/>
          <w:szCs w:val="21"/>
        </w:rPr>
        <w:t>;</w:t>
      </w:r>
    </w:p>
    <w:p w14:paraId="4AB29F2D"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FF6188"/>
          <w:sz w:val="21"/>
          <w:szCs w:val="21"/>
        </w:rPr>
        <w:t>if</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currentVal </w:t>
      </w:r>
      <w:r w:rsidRPr="00D12636">
        <w:rPr>
          <w:rFonts w:ascii="Consolas" w:eastAsia="Times New Roman" w:hAnsi="Consolas" w:cs="Times New Roman"/>
          <w:color w:val="FF6188"/>
          <w:sz w:val="21"/>
          <w:szCs w:val="21"/>
        </w:rPr>
        <w:t>&gt;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AB9DF2"/>
          <w:sz w:val="21"/>
          <w:szCs w:val="21"/>
        </w:rPr>
        <w:t>0</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p>
    <w:p w14:paraId="41915126"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newVal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currentVal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AB9DF2"/>
          <w:sz w:val="21"/>
          <w:szCs w:val="21"/>
        </w:rPr>
        <w:t>1</w:t>
      </w:r>
      <w:r w:rsidRPr="00D12636">
        <w:rPr>
          <w:rFonts w:ascii="Consolas" w:eastAsia="Times New Roman" w:hAnsi="Consolas" w:cs="Times New Roman"/>
          <w:color w:val="939293"/>
          <w:sz w:val="21"/>
          <w:szCs w:val="21"/>
        </w:rPr>
        <w:t>;</w:t>
      </w:r>
    </w:p>
    <w:p w14:paraId="7EE2E36F"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xml:space="preserve">  </w:t>
      </w:r>
      <w:r w:rsidRPr="00D12636">
        <w:rPr>
          <w:rFonts w:ascii="Consolas" w:eastAsia="Times New Roman" w:hAnsi="Consolas" w:cs="Times New Roman"/>
          <w:color w:val="939293"/>
          <w:sz w:val="21"/>
          <w:szCs w:val="21"/>
        </w:rPr>
        <w:t>}</w:t>
      </w:r>
    </w:p>
    <w:p w14:paraId="613C2836"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FCFCFA"/>
          <w:sz w:val="21"/>
          <w:szCs w:val="21"/>
        </w:rPr>
        <w:t>  document</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A9DC76"/>
          <w:sz w:val="21"/>
          <w:szCs w:val="21"/>
        </w:rPr>
        <w:t>getElementById</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FD866"/>
          <w:sz w:val="21"/>
          <w:szCs w:val="21"/>
        </w:rPr>
        <w:t>countDownButton</w:t>
      </w:r>
      <w:r w:rsidRPr="00D12636">
        <w:rPr>
          <w:rFonts w:ascii="Consolas" w:eastAsia="Times New Roman" w:hAnsi="Consolas" w:cs="Times New Roman"/>
          <w:color w:val="939293"/>
          <w:sz w:val="21"/>
          <w:szCs w:val="21"/>
        </w:rPr>
        <w:t>").</w:t>
      </w:r>
      <w:r w:rsidRPr="00D12636">
        <w:rPr>
          <w:rFonts w:ascii="Consolas" w:eastAsia="Times New Roman" w:hAnsi="Consolas" w:cs="Times New Roman"/>
          <w:color w:val="FCFCFA"/>
          <w:sz w:val="21"/>
          <w:szCs w:val="21"/>
        </w:rPr>
        <w:t xml:space="preserve">innerHTML </w:t>
      </w:r>
      <w:r w:rsidRPr="00D12636">
        <w:rPr>
          <w:rFonts w:ascii="Consolas" w:eastAsia="Times New Roman" w:hAnsi="Consolas" w:cs="Times New Roman"/>
          <w:color w:val="FF6188"/>
          <w:sz w:val="21"/>
          <w:szCs w:val="21"/>
        </w:rPr>
        <w:t>=</w:t>
      </w:r>
      <w:r w:rsidRPr="00D12636">
        <w:rPr>
          <w:rFonts w:ascii="Consolas" w:eastAsia="Times New Roman" w:hAnsi="Consolas" w:cs="Times New Roman"/>
          <w:color w:val="FCFCFA"/>
          <w:sz w:val="21"/>
          <w:szCs w:val="21"/>
        </w:rPr>
        <w:t xml:space="preserve"> newVal</w:t>
      </w:r>
      <w:r w:rsidRPr="00D12636">
        <w:rPr>
          <w:rFonts w:ascii="Consolas" w:eastAsia="Times New Roman" w:hAnsi="Consolas" w:cs="Times New Roman"/>
          <w:color w:val="939293"/>
          <w:sz w:val="21"/>
          <w:szCs w:val="21"/>
        </w:rPr>
        <w:t>;</w:t>
      </w:r>
    </w:p>
    <w:p w14:paraId="5BDF8871"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r w:rsidRPr="00D12636">
        <w:rPr>
          <w:rFonts w:ascii="Consolas" w:eastAsia="Times New Roman" w:hAnsi="Consolas" w:cs="Times New Roman"/>
          <w:color w:val="939293"/>
          <w:sz w:val="21"/>
          <w:szCs w:val="21"/>
        </w:rPr>
        <w:t>}</w:t>
      </w:r>
    </w:p>
    <w:p w14:paraId="29823550" w14:textId="77777777" w:rsidR="00D12636" w:rsidRPr="00D12636" w:rsidRDefault="00D12636" w:rsidP="00D12636">
      <w:pPr>
        <w:shd w:val="clear" w:color="auto" w:fill="2D2A2E"/>
        <w:spacing w:line="285" w:lineRule="atLeast"/>
        <w:rPr>
          <w:rFonts w:ascii="Consolas" w:eastAsia="Times New Roman" w:hAnsi="Consolas" w:cs="Times New Roman"/>
          <w:color w:val="FCFCFA"/>
          <w:sz w:val="21"/>
          <w:szCs w:val="21"/>
        </w:rPr>
      </w:pPr>
    </w:p>
    <w:p w14:paraId="034404E0" w14:textId="77777777" w:rsidR="007721CB" w:rsidRDefault="007721CB">
      <w:pPr>
        <w:spacing w:line="0" w:lineRule="atLeast"/>
        <w:ind w:left="120"/>
        <w:rPr>
          <w:b/>
          <w:color w:val="002060"/>
          <w:sz w:val="26"/>
          <w:u w:val="single"/>
        </w:rPr>
      </w:pPr>
    </w:p>
    <w:p w14:paraId="637BAB70" w14:textId="77777777" w:rsidR="00D12636" w:rsidRDefault="00D12636">
      <w:pPr>
        <w:spacing w:line="0" w:lineRule="atLeast"/>
        <w:ind w:left="120"/>
        <w:rPr>
          <w:b/>
          <w:color w:val="002060"/>
          <w:sz w:val="26"/>
          <w:u w:val="single"/>
        </w:rPr>
      </w:pPr>
    </w:p>
    <w:p w14:paraId="1A6CCC05" w14:textId="77777777" w:rsidR="007721CB" w:rsidRDefault="007721CB">
      <w:pPr>
        <w:spacing w:line="0" w:lineRule="atLeast"/>
        <w:ind w:left="120"/>
        <w:rPr>
          <w:b/>
          <w:color w:val="002060"/>
          <w:sz w:val="26"/>
          <w:u w:val="single"/>
        </w:rPr>
      </w:pPr>
    </w:p>
    <w:p w14:paraId="5ADBAE9C" w14:textId="77777777" w:rsidR="002A52AE" w:rsidRDefault="002A52AE">
      <w:pPr>
        <w:spacing w:line="200" w:lineRule="exact"/>
        <w:rPr>
          <w:rFonts w:ascii="Times New Roman" w:eastAsia="Times New Roman" w:hAnsi="Times New Roman"/>
        </w:rPr>
      </w:pPr>
    </w:p>
    <w:p w14:paraId="38C68BDC" w14:textId="77777777" w:rsidR="002A52AE" w:rsidRDefault="002A52AE">
      <w:pPr>
        <w:spacing w:line="200" w:lineRule="exact"/>
        <w:rPr>
          <w:rFonts w:ascii="Times New Roman" w:eastAsia="Times New Roman" w:hAnsi="Times New Roman"/>
        </w:rPr>
      </w:pPr>
    </w:p>
    <w:p w14:paraId="33F0540F" w14:textId="77777777" w:rsidR="002A52AE" w:rsidRDefault="002A52AE">
      <w:pPr>
        <w:spacing w:line="310" w:lineRule="exact"/>
        <w:rPr>
          <w:rFonts w:ascii="Times New Roman" w:eastAsia="Times New Roman" w:hAnsi="Times New Roman"/>
        </w:rPr>
      </w:pPr>
    </w:p>
    <w:p w14:paraId="25D594D3" w14:textId="77777777" w:rsidR="002A52AE" w:rsidRDefault="002A52AE">
      <w:pPr>
        <w:spacing w:line="0" w:lineRule="atLeast"/>
        <w:ind w:left="120"/>
        <w:rPr>
          <w:b/>
          <w:color w:val="002060"/>
          <w:sz w:val="26"/>
          <w:u w:val="single"/>
        </w:rPr>
      </w:pPr>
      <w:r>
        <w:rPr>
          <w:b/>
          <w:color w:val="002060"/>
          <w:sz w:val="26"/>
          <w:u w:val="single"/>
        </w:rPr>
        <w:t>OUTPUT:</w:t>
      </w:r>
    </w:p>
    <w:p w14:paraId="0DBB202C" w14:textId="77777777" w:rsidR="007721CB" w:rsidRDefault="007721CB">
      <w:pPr>
        <w:spacing w:line="0" w:lineRule="atLeast"/>
        <w:ind w:left="120"/>
        <w:rPr>
          <w:b/>
          <w:color w:val="002060"/>
          <w:sz w:val="26"/>
          <w:u w:val="single"/>
        </w:rPr>
      </w:pPr>
    </w:p>
    <w:p w14:paraId="5ECDF054" w14:textId="3CDBDA51" w:rsidR="007721CB" w:rsidRDefault="007A6537" w:rsidP="007721CB">
      <w:pPr>
        <w:spacing w:line="0" w:lineRule="atLeast"/>
        <w:ind w:left="120"/>
        <w:jc w:val="center"/>
        <w:rPr>
          <w:noProof/>
        </w:rPr>
      </w:pPr>
      <w:r w:rsidRPr="005D7D3B">
        <w:rPr>
          <w:noProof/>
        </w:rPr>
        <w:drawing>
          <wp:inline distT="0" distB="0" distL="0" distR="0" wp14:anchorId="78A12FB1" wp14:editId="6CFCE4A1">
            <wp:extent cx="40081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2141220"/>
                    </a:xfrm>
                    <a:prstGeom prst="rect">
                      <a:avLst/>
                    </a:prstGeom>
                    <a:noFill/>
                    <a:ln>
                      <a:noFill/>
                    </a:ln>
                  </pic:spPr>
                </pic:pic>
              </a:graphicData>
            </a:graphic>
          </wp:inline>
        </w:drawing>
      </w:r>
    </w:p>
    <w:p w14:paraId="1D89B723" w14:textId="77777777" w:rsidR="007721CB" w:rsidRDefault="007721CB">
      <w:pPr>
        <w:spacing w:line="0" w:lineRule="atLeast"/>
        <w:ind w:left="120"/>
        <w:rPr>
          <w:noProof/>
        </w:rPr>
      </w:pPr>
    </w:p>
    <w:p w14:paraId="47436D6A" w14:textId="3424C42F" w:rsidR="007721CB" w:rsidRDefault="007A6537" w:rsidP="007721CB">
      <w:pPr>
        <w:spacing w:line="0" w:lineRule="atLeast"/>
        <w:ind w:left="120"/>
        <w:jc w:val="center"/>
        <w:rPr>
          <w:noProof/>
        </w:rPr>
      </w:pPr>
      <w:r w:rsidRPr="005D7D3B">
        <w:rPr>
          <w:noProof/>
        </w:rPr>
        <w:drawing>
          <wp:inline distT="0" distB="0" distL="0" distR="0" wp14:anchorId="5AAF9D06" wp14:editId="43627B66">
            <wp:extent cx="3436620" cy="23698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2369820"/>
                    </a:xfrm>
                    <a:prstGeom prst="rect">
                      <a:avLst/>
                    </a:prstGeom>
                    <a:noFill/>
                    <a:ln>
                      <a:noFill/>
                    </a:ln>
                  </pic:spPr>
                </pic:pic>
              </a:graphicData>
            </a:graphic>
          </wp:inline>
        </w:drawing>
      </w:r>
    </w:p>
    <w:p w14:paraId="00C96217" w14:textId="77777777" w:rsidR="007721CB" w:rsidRDefault="007721CB" w:rsidP="007721CB">
      <w:pPr>
        <w:spacing w:line="0" w:lineRule="atLeast"/>
        <w:ind w:left="120"/>
        <w:jc w:val="center"/>
        <w:rPr>
          <w:noProof/>
        </w:rPr>
      </w:pPr>
    </w:p>
    <w:p w14:paraId="48C4B305" w14:textId="5450C696" w:rsidR="007721CB" w:rsidRDefault="007A6537" w:rsidP="007721CB">
      <w:pPr>
        <w:spacing w:line="0" w:lineRule="atLeast"/>
        <w:ind w:left="120"/>
        <w:jc w:val="center"/>
        <w:rPr>
          <w:b/>
          <w:color w:val="002060"/>
          <w:sz w:val="26"/>
          <w:u w:val="single"/>
        </w:rPr>
      </w:pPr>
      <w:r w:rsidRPr="00D12636">
        <w:rPr>
          <w:b/>
          <w:noProof/>
          <w:color w:val="002060"/>
          <w:sz w:val="26"/>
          <w:u w:val="single"/>
        </w:rPr>
        <w:lastRenderedPageBreak/>
        <w:drawing>
          <wp:inline distT="0" distB="0" distL="0" distR="0" wp14:anchorId="1E27E100" wp14:editId="24E084BB">
            <wp:extent cx="4244340" cy="25679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2567940"/>
                    </a:xfrm>
                    <a:prstGeom prst="rect">
                      <a:avLst/>
                    </a:prstGeom>
                    <a:noFill/>
                    <a:ln>
                      <a:noFill/>
                    </a:ln>
                  </pic:spPr>
                </pic:pic>
              </a:graphicData>
            </a:graphic>
          </wp:inline>
        </w:drawing>
      </w:r>
    </w:p>
    <w:p w14:paraId="3D14962B" w14:textId="77777777" w:rsidR="002A52AE" w:rsidRDefault="002A52AE">
      <w:pPr>
        <w:spacing w:line="200" w:lineRule="exact"/>
        <w:rPr>
          <w:rFonts w:ascii="Times New Roman" w:eastAsia="Times New Roman" w:hAnsi="Times New Roman"/>
        </w:rPr>
      </w:pPr>
    </w:p>
    <w:p w14:paraId="59D1BC46" w14:textId="77777777" w:rsidR="002A52AE" w:rsidRDefault="002A52AE">
      <w:pPr>
        <w:spacing w:line="200" w:lineRule="exact"/>
        <w:rPr>
          <w:rFonts w:ascii="Times New Roman" w:eastAsia="Times New Roman" w:hAnsi="Times New Roman"/>
        </w:rPr>
      </w:pPr>
    </w:p>
    <w:p w14:paraId="5E309C4D" w14:textId="77777777" w:rsidR="002A52AE" w:rsidRDefault="002A52AE">
      <w:pPr>
        <w:spacing w:line="200" w:lineRule="exact"/>
        <w:rPr>
          <w:rFonts w:ascii="Times New Roman" w:eastAsia="Times New Roman" w:hAnsi="Times New Roman"/>
        </w:rPr>
      </w:pPr>
    </w:p>
    <w:p w14:paraId="09E90BC5" w14:textId="77777777" w:rsidR="002A52AE" w:rsidRDefault="002A52AE">
      <w:pPr>
        <w:spacing w:line="200" w:lineRule="exact"/>
        <w:rPr>
          <w:rFonts w:ascii="Times New Roman" w:eastAsia="Times New Roman" w:hAnsi="Times New Roman"/>
        </w:rPr>
      </w:pPr>
    </w:p>
    <w:p w14:paraId="4C753738" w14:textId="77777777" w:rsidR="002A52AE" w:rsidRDefault="002A52AE">
      <w:pPr>
        <w:spacing w:line="202" w:lineRule="exact"/>
        <w:rPr>
          <w:rFonts w:ascii="Times New Roman" w:eastAsia="Times New Roman" w:hAnsi="Times New Roman"/>
        </w:rPr>
      </w:pPr>
    </w:p>
    <w:p w14:paraId="47D43117" w14:textId="77777777" w:rsidR="002A52AE" w:rsidRDefault="002A52AE">
      <w:pPr>
        <w:spacing w:line="0" w:lineRule="atLeast"/>
        <w:ind w:left="120"/>
        <w:rPr>
          <w:b/>
          <w:sz w:val="26"/>
          <w:u w:val="single"/>
        </w:rPr>
      </w:pPr>
      <w:r>
        <w:rPr>
          <w:b/>
          <w:sz w:val="26"/>
          <w:u w:val="single"/>
        </w:rPr>
        <w:t>CONCLUSION:</w:t>
      </w:r>
    </w:p>
    <w:p w14:paraId="326C1FB7" w14:textId="77777777" w:rsidR="002A52AE" w:rsidRDefault="002A52AE">
      <w:pPr>
        <w:spacing w:line="367" w:lineRule="exact"/>
        <w:rPr>
          <w:rFonts w:ascii="Times New Roman" w:eastAsia="Times New Roman" w:hAnsi="Times New Roman"/>
        </w:rPr>
      </w:pPr>
    </w:p>
    <w:p w14:paraId="79097995" w14:textId="77777777" w:rsidR="002A52AE" w:rsidRDefault="002A52AE">
      <w:pPr>
        <w:spacing w:line="247" w:lineRule="auto"/>
        <w:ind w:left="120" w:right="180"/>
        <w:rPr>
          <w:sz w:val="26"/>
        </w:rPr>
      </w:pPr>
      <w:r>
        <w:rPr>
          <w:sz w:val="26"/>
        </w:rPr>
        <w:t>In the above experiment, we studied about basic Javascript concepts and have created an interactive Registration page with validations using Javascript.</w:t>
      </w:r>
    </w:p>
    <w:sectPr w:rsidR="002A52AE">
      <w:pgSz w:w="11900" w:h="16820"/>
      <w:pgMar w:top="1410" w:right="1260" w:bottom="1440" w:left="1320" w:header="0" w:footer="0" w:gutter="0"/>
      <w:cols w:space="0" w:equalWidth="0">
        <w:col w:w="9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044863110">
    <w:abstractNumId w:val="0"/>
  </w:num>
  <w:num w:numId="2" w16cid:durableId="1230923645">
    <w:abstractNumId w:val="1"/>
  </w:num>
  <w:num w:numId="3" w16cid:durableId="1886288986">
    <w:abstractNumId w:val="2"/>
  </w:num>
  <w:num w:numId="4" w16cid:durableId="1867669012">
    <w:abstractNumId w:val="3"/>
  </w:num>
  <w:num w:numId="5" w16cid:durableId="1601110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CB"/>
    <w:rsid w:val="002A52AE"/>
    <w:rsid w:val="007721CB"/>
    <w:rsid w:val="007A6537"/>
    <w:rsid w:val="00D12636"/>
    <w:rsid w:val="00EA0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E0B39"/>
  <w15:chartTrackingRefBased/>
  <w15:docId w15:val="{FF55B2C8-65AE-4DBE-8696-6712FDBB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0360"/>
    <w:pPr>
      <w:widowControl w:val="0"/>
      <w:autoSpaceDE w:val="0"/>
      <w:autoSpaceDN w:val="0"/>
    </w:pPr>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7818">
      <w:bodyDiv w:val="1"/>
      <w:marLeft w:val="0"/>
      <w:marRight w:val="0"/>
      <w:marTop w:val="0"/>
      <w:marBottom w:val="0"/>
      <w:divBdr>
        <w:top w:val="none" w:sz="0" w:space="0" w:color="auto"/>
        <w:left w:val="none" w:sz="0" w:space="0" w:color="auto"/>
        <w:bottom w:val="none" w:sz="0" w:space="0" w:color="auto"/>
        <w:right w:val="none" w:sz="0" w:space="0" w:color="auto"/>
      </w:divBdr>
      <w:divsChild>
        <w:div w:id="1494639423">
          <w:marLeft w:val="0"/>
          <w:marRight w:val="0"/>
          <w:marTop w:val="0"/>
          <w:marBottom w:val="0"/>
          <w:divBdr>
            <w:top w:val="none" w:sz="0" w:space="0" w:color="auto"/>
            <w:left w:val="none" w:sz="0" w:space="0" w:color="auto"/>
            <w:bottom w:val="none" w:sz="0" w:space="0" w:color="auto"/>
            <w:right w:val="none" w:sz="0" w:space="0" w:color="auto"/>
          </w:divBdr>
          <w:divsChild>
            <w:div w:id="373165713">
              <w:marLeft w:val="0"/>
              <w:marRight w:val="0"/>
              <w:marTop w:val="0"/>
              <w:marBottom w:val="0"/>
              <w:divBdr>
                <w:top w:val="none" w:sz="0" w:space="0" w:color="auto"/>
                <w:left w:val="none" w:sz="0" w:space="0" w:color="auto"/>
                <w:bottom w:val="none" w:sz="0" w:space="0" w:color="auto"/>
                <w:right w:val="none" w:sz="0" w:space="0" w:color="auto"/>
              </w:divBdr>
            </w:div>
            <w:div w:id="475998516">
              <w:marLeft w:val="0"/>
              <w:marRight w:val="0"/>
              <w:marTop w:val="0"/>
              <w:marBottom w:val="0"/>
              <w:divBdr>
                <w:top w:val="none" w:sz="0" w:space="0" w:color="auto"/>
                <w:left w:val="none" w:sz="0" w:space="0" w:color="auto"/>
                <w:bottom w:val="none" w:sz="0" w:space="0" w:color="auto"/>
                <w:right w:val="none" w:sz="0" w:space="0" w:color="auto"/>
              </w:divBdr>
            </w:div>
            <w:div w:id="488332343">
              <w:marLeft w:val="0"/>
              <w:marRight w:val="0"/>
              <w:marTop w:val="0"/>
              <w:marBottom w:val="0"/>
              <w:divBdr>
                <w:top w:val="none" w:sz="0" w:space="0" w:color="auto"/>
                <w:left w:val="none" w:sz="0" w:space="0" w:color="auto"/>
                <w:bottom w:val="none" w:sz="0" w:space="0" w:color="auto"/>
                <w:right w:val="none" w:sz="0" w:space="0" w:color="auto"/>
              </w:divBdr>
            </w:div>
            <w:div w:id="571041535">
              <w:marLeft w:val="0"/>
              <w:marRight w:val="0"/>
              <w:marTop w:val="0"/>
              <w:marBottom w:val="0"/>
              <w:divBdr>
                <w:top w:val="none" w:sz="0" w:space="0" w:color="auto"/>
                <w:left w:val="none" w:sz="0" w:space="0" w:color="auto"/>
                <w:bottom w:val="none" w:sz="0" w:space="0" w:color="auto"/>
                <w:right w:val="none" w:sz="0" w:space="0" w:color="auto"/>
              </w:divBdr>
            </w:div>
            <w:div w:id="1083717859">
              <w:marLeft w:val="0"/>
              <w:marRight w:val="0"/>
              <w:marTop w:val="0"/>
              <w:marBottom w:val="0"/>
              <w:divBdr>
                <w:top w:val="none" w:sz="0" w:space="0" w:color="auto"/>
                <w:left w:val="none" w:sz="0" w:space="0" w:color="auto"/>
                <w:bottom w:val="none" w:sz="0" w:space="0" w:color="auto"/>
                <w:right w:val="none" w:sz="0" w:space="0" w:color="auto"/>
              </w:divBdr>
            </w:div>
            <w:div w:id="1327783311">
              <w:marLeft w:val="0"/>
              <w:marRight w:val="0"/>
              <w:marTop w:val="0"/>
              <w:marBottom w:val="0"/>
              <w:divBdr>
                <w:top w:val="none" w:sz="0" w:space="0" w:color="auto"/>
                <w:left w:val="none" w:sz="0" w:space="0" w:color="auto"/>
                <w:bottom w:val="none" w:sz="0" w:space="0" w:color="auto"/>
                <w:right w:val="none" w:sz="0" w:space="0" w:color="auto"/>
              </w:divBdr>
            </w:div>
            <w:div w:id="1359087014">
              <w:marLeft w:val="0"/>
              <w:marRight w:val="0"/>
              <w:marTop w:val="0"/>
              <w:marBottom w:val="0"/>
              <w:divBdr>
                <w:top w:val="none" w:sz="0" w:space="0" w:color="auto"/>
                <w:left w:val="none" w:sz="0" w:space="0" w:color="auto"/>
                <w:bottom w:val="none" w:sz="0" w:space="0" w:color="auto"/>
                <w:right w:val="none" w:sz="0" w:space="0" w:color="auto"/>
              </w:divBdr>
            </w:div>
            <w:div w:id="1580283582">
              <w:marLeft w:val="0"/>
              <w:marRight w:val="0"/>
              <w:marTop w:val="0"/>
              <w:marBottom w:val="0"/>
              <w:divBdr>
                <w:top w:val="none" w:sz="0" w:space="0" w:color="auto"/>
                <w:left w:val="none" w:sz="0" w:space="0" w:color="auto"/>
                <w:bottom w:val="none" w:sz="0" w:space="0" w:color="auto"/>
                <w:right w:val="none" w:sz="0" w:space="0" w:color="auto"/>
              </w:divBdr>
            </w:div>
            <w:div w:id="1727221436">
              <w:marLeft w:val="0"/>
              <w:marRight w:val="0"/>
              <w:marTop w:val="0"/>
              <w:marBottom w:val="0"/>
              <w:divBdr>
                <w:top w:val="none" w:sz="0" w:space="0" w:color="auto"/>
                <w:left w:val="none" w:sz="0" w:space="0" w:color="auto"/>
                <w:bottom w:val="none" w:sz="0" w:space="0" w:color="auto"/>
                <w:right w:val="none" w:sz="0" w:space="0" w:color="auto"/>
              </w:divBdr>
            </w:div>
            <w:div w:id="1747649492">
              <w:marLeft w:val="0"/>
              <w:marRight w:val="0"/>
              <w:marTop w:val="0"/>
              <w:marBottom w:val="0"/>
              <w:divBdr>
                <w:top w:val="none" w:sz="0" w:space="0" w:color="auto"/>
                <w:left w:val="none" w:sz="0" w:space="0" w:color="auto"/>
                <w:bottom w:val="none" w:sz="0" w:space="0" w:color="auto"/>
                <w:right w:val="none" w:sz="0" w:space="0" w:color="auto"/>
              </w:divBdr>
            </w:div>
            <w:div w:id="1976835482">
              <w:marLeft w:val="0"/>
              <w:marRight w:val="0"/>
              <w:marTop w:val="0"/>
              <w:marBottom w:val="0"/>
              <w:divBdr>
                <w:top w:val="none" w:sz="0" w:space="0" w:color="auto"/>
                <w:left w:val="none" w:sz="0" w:space="0" w:color="auto"/>
                <w:bottom w:val="none" w:sz="0" w:space="0" w:color="auto"/>
                <w:right w:val="none" w:sz="0" w:space="0" w:color="auto"/>
              </w:divBdr>
            </w:div>
            <w:div w:id="2048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380">
      <w:bodyDiv w:val="1"/>
      <w:marLeft w:val="0"/>
      <w:marRight w:val="0"/>
      <w:marTop w:val="0"/>
      <w:marBottom w:val="0"/>
      <w:divBdr>
        <w:top w:val="none" w:sz="0" w:space="0" w:color="auto"/>
        <w:left w:val="none" w:sz="0" w:space="0" w:color="auto"/>
        <w:bottom w:val="none" w:sz="0" w:space="0" w:color="auto"/>
        <w:right w:val="none" w:sz="0" w:space="0" w:color="auto"/>
      </w:divBdr>
      <w:divsChild>
        <w:div w:id="84427484">
          <w:marLeft w:val="0"/>
          <w:marRight w:val="0"/>
          <w:marTop w:val="0"/>
          <w:marBottom w:val="0"/>
          <w:divBdr>
            <w:top w:val="none" w:sz="0" w:space="0" w:color="auto"/>
            <w:left w:val="none" w:sz="0" w:space="0" w:color="auto"/>
            <w:bottom w:val="none" w:sz="0" w:space="0" w:color="auto"/>
            <w:right w:val="none" w:sz="0" w:space="0" w:color="auto"/>
          </w:divBdr>
          <w:divsChild>
            <w:div w:id="292365431">
              <w:marLeft w:val="0"/>
              <w:marRight w:val="0"/>
              <w:marTop w:val="0"/>
              <w:marBottom w:val="0"/>
              <w:divBdr>
                <w:top w:val="none" w:sz="0" w:space="0" w:color="auto"/>
                <w:left w:val="none" w:sz="0" w:space="0" w:color="auto"/>
                <w:bottom w:val="none" w:sz="0" w:space="0" w:color="auto"/>
                <w:right w:val="none" w:sz="0" w:space="0" w:color="auto"/>
              </w:divBdr>
            </w:div>
            <w:div w:id="365372642">
              <w:marLeft w:val="0"/>
              <w:marRight w:val="0"/>
              <w:marTop w:val="0"/>
              <w:marBottom w:val="0"/>
              <w:divBdr>
                <w:top w:val="none" w:sz="0" w:space="0" w:color="auto"/>
                <w:left w:val="none" w:sz="0" w:space="0" w:color="auto"/>
                <w:bottom w:val="none" w:sz="0" w:space="0" w:color="auto"/>
                <w:right w:val="none" w:sz="0" w:space="0" w:color="auto"/>
              </w:divBdr>
            </w:div>
            <w:div w:id="521280894">
              <w:marLeft w:val="0"/>
              <w:marRight w:val="0"/>
              <w:marTop w:val="0"/>
              <w:marBottom w:val="0"/>
              <w:divBdr>
                <w:top w:val="none" w:sz="0" w:space="0" w:color="auto"/>
                <w:left w:val="none" w:sz="0" w:space="0" w:color="auto"/>
                <w:bottom w:val="none" w:sz="0" w:space="0" w:color="auto"/>
                <w:right w:val="none" w:sz="0" w:space="0" w:color="auto"/>
              </w:divBdr>
            </w:div>
            <w:div w:id="547836594">
              <w:marLeft w:val="0"/>
              <w:marRight w:val="0"/>
              <w:marTop w:val="0"/>
              <w:marBottom w:val="0"/>
              <w:divBdr>
                <w:top w:val="none" w:sz="0" w:space="0" w:color="auto"/>
                <w:left w:val="none" w:sz="0" w:space="0" w:color="auto"/>
                <w:bottom w:val="none" w:sz="0" w:space="0" w:color="auto"/>
                <w:right w:val="none" w:sz="0" w:space="0" w:color="auto"/>
              </w:divBdr>
            </w:div>
            <w:div w:id="1006247323">
              <w:marLeft w:val="0"/>
              <w:marRight w:val="0"/>
              <w:marTop w:val="0"/>
              <w:marBottom w:val="0"/>
              <w:divBdr>
                <w:top w:val="none" w:sz="0" w:space="0" w:color="auto"/>
                <w:left w:val="none" w:sz="0" w:space="0" w:color="auto"/>
                <w:bottom w:val="none" w:sz="0" w:space="0" w:color="auto"/>
                <w:right w:val="none" w:sz="0" w:space="0" w:color="auto"/>
              </w:divBdr>
            </w:div>
            <w:div w:id="1250433691">
              <w:marLeft w:val="0"/>
              <w:marRight w:val="0"/>
              <w:marTop w:val="0"/>
              <w:marBottom w:val="0"/>
              <w:divBdr>
                <w:top w:val="none" w:sz="0" w:space="0" w:color="auto"/>
                <w:left w:val="none" w:sz="0" w:space="0" w:color="auto"/>
                <w:bottom w:val="none" w:sz="0" w:space="0" w:color="auto"/>
                <w:right w:val="none" w:sz="0" w:space="0" w:color="auto"/>
              </w:divBdr>
            </w:div>
            <w:div w:id="1478915920">
              <w:marLeft w:val="0"/>
              <w:marRight w:val="0"/>
              <w:marTop w:val="0"/>
              <w:marBottom w:val="0"/>
              <w:divBdr>
                <w:top w:val="none" w:sz="0" w:space="0" w:color="auto"/>
                <w:left w:val="none" w:sz="0" w:space="0" w:color="auto"/>
                <w:bottom w:val="none" w:sz="0" w:space="0" w:color="auto"/>
                <w:right w:val="none" w:sz="0" w:space="0" w:color="auto"/>
              </w:divBdr>
            </w:div>
            <w:div w:id="1508324445">
              <w:marLeft w:val="0"/>
              <w:marRight w:val="0"/>
              <w:marTop w:val="0"/>
              <w:marBottom w:val="0"/>
              <w:divBdr>
                <w:top w:val="none" w:sz="0" w:space="0" w:color="auto"/>
                <w:left w:val="none" w:sz="0" w:space="0" w:color="auto"/>
                <w:bottom w:val="none" w:sz="0" w:space="0" w:color="auto"/>
                <w:right w:val="none" w:sz="0" w:space="0" w:color="auto"/>
              </w:divBdr>
            </w:div>
            <w:div w:id="1580096859">
              <w:marLeft w:val="0"/>
              <w:marRight w:val="0"/>
              <w:marTop w:val="0"/>
              <w:marBottom w:val="0"/>
              <w:divBdr>
                <w:top w:val="none" w:sz="0" w:space="0" w:color="auto"/>
                <w:left w:val="none" w:sz="0" w:space="0" w:color="auto"/>
                <w:bottom w:val="none" w:sz="0" w:space="0" w:color="auto"/>
                <w:right w:val="none" w:sz="0" w:space="0" w:color="auto"/>
              </w:divBdr>
            </w:div>
            <w:div w:id="1605845888">
              <w:marLeft w:val="0"/>
              <w:marRight w:val="0"/>
              <w:marTop w:val="0"/>
              <w:marBottom w:val="0"/>
              <w:divBdr>
                <w:top w:val="none" w:sz="0" w:space="0" w:color="auto"/>
                <w:left w:val="none" w:sz="0" w:space="0" w:color="auto"/>
                <w:bottom w:val="none" w:sz="0" w:space="0" w:color="auto"/>
                <w:right w:val="none" w:sz="0" w:space="0" w:color="auto"/>
              </w:divBdr>
            </w:div>
            <w:div w:id="18603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prasadkashid2806@gmail.com</dc:creator>
  <cp:keywords/>
  <cp:lastModifiedBy>prasadkashid2806@gmail.com</cp:lastModifiedBy>
  <cp:revision>2</cp:revision>
  <dcterms:created xsi:type="dcterms:W3CDTF">2022-10-09T15:05:00Z</dcterms:created>
  <dcterms:modified xsi:type="dcterms:W3CDTF">2022-10-09T15:05:00Z</dcterms:modified>
</cp:coreProperties>
</file>